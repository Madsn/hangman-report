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B3E" w:rsidRDefault="0096723D">
      <w:pPr>
        <w:jc w:val="center"/>
      </w:pPr>
      <w:r>
        <w:rPr>
          <w:sz w:val="96"/>
          <w:szCs w:val="96"/>
        </w:rPr>
        <w:t>Models and Tools for Parallelism</w:t>
      </w:r>
    </w:p>
    <w:p w:rsidR="00A77B3E" w:rsidRDefault="0096723D">
      <w:pPr>
        <w:jc w:val="center"/>
        <w:rPr>
          <w:sz w:val="48"/>
          <w:szCs w:val="48"/>
        </w:rPr>
      </w:pPr>
    </w:p>
    <w:p w:rsidR="00A77B3E" w:rsidRDefault="0096723D">
      <w:pPr>
        <w:jc w:val="center"/>
        <w:rPr>
          <w:sz w:val="96"/>
          <w:szCs w:val="96"/>
        </w:rPr>
      </w:pPr>
      <w:r>
        <w:rPr>
          <w:sz w:val="96"/>
          <w:szCs w:val="96"/>
        </w:rPr>
        <w:t xml:space="preserve">Artificial Intelligence Programming </w:t>
      </w:r>
    </w:p>
    <w:p w:rsidR="00A77B3E" w:rsidRDefault="0096723D">
      <w:pPr>
        <w:jc w:val="center"/>
      </w:pPr>
    </w:p>
    <w:tbl>
      <w:tblPr>
        <w:tblW w:w="0" w:type="auto"/>
        <w:tblLook w:val="0000"/>
      </w:tblPr>
      <w:tblGrid>
        <w:gridCol w:w="3407"/>
        <w:gridCol w:w="5788"/>
      </w:tblGrid>
      <w:tr w:rsidR="00A77B3E" w:rsidRPr="009E22BA">
        <w:tblPrEx>
          <w:tblCellMar>
            <w:top w:w="0" w:type="dxa"/>
            <w:bottom w:w="0" w:type="dxa"/>
          </w:tblCellMar>
        </w:tblPrEx>
        <w:tc>
          <w:tcPr>
            <w:tcW w:w="3480"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rsidR="00A77B3E" w:rsidRDefault="0096723D">
            <w:pPr>
              <w:spacing w:line="240" w:lineRule="auto"/>
            </w:pPr>
          </w:p>
        </w:tc>
        <w:tc>
          <w:tcPr>
            <w:tcW w:w="5880"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rsidR="00A77B3E" w:rsidRDefault="0096723D">
            <w:pPr>
              <w:spacing w:line="240" w:lineRule="auto"/>
            </w:pPr>
          </w:p>
          <w:tbl>
            <w:tblPr>
              <w:tblW w:w="0" w:type="auto"/>
              <w:tblLook w:val="0000"/>
            </w:tblPr>
            <w:tblGrid>
              <w:gridCol w:w="5460"/>
            </w:tblGrid>
            <w:tr w:rsidR="00A77B3E" w:rsidRPr="009E22BA">
              <w:tblPrEx>
                <w:tblCellMar>
                  <w:top w:w="0" w:type="dxa"/>
                  <w:bottom w:w="0" w:type="dxa"/>
                </w:tblCellMar>
              </w:tblPrEx>
              <w:tc>
                <w:tcPr>
                  <w:tcW w:w="5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9E22BA" w:rsidRDefault="0096723D">
                  <w:pPr>
                    <w:spacing w:line="240" w:lineRule="auto"/>
                    <w:rPr>
                      <w:lang w:val="en-US"/>
                    </w:rPr>
                  </w:pPr>
                  <w:r w:rsidRPr="009E22BA">
                    <w:rPr>
                      <w:b/>
                      <w:bCs/>
                      <w:sz w:val="28"/>
                      <w:szCs w:val="28"/>
                      <w:lang w:val="en-US"/>
                    </w:rPr>
                    <w:t>Synopsis</w:t>
                  </w:r>
                </w:p>
                <w:p w:rsidR="00A77B3E" w:rsidRPr="009E22BA" w:rsidRDefault="0096723D">
                  <w:pPr>
                    <w:spacing w:line="240" w:lineRule="auto"/>
                    <w:rPr>
                      <w:lang w:val="en-US"/>
                    </w:rPr>
                  </w:pPr>
                </w:p>
                <w:p w:rsidR="00A77B3E" w:rsidRPr="009E22BA" w:rsidRDefault="0096723D">
                  <w:pPr>
                    <w:spacing w:line="240" w:lineRule="auto"/>
                    <w:rPr>
                      <w:lang w:val="en-US"/>
                    </w:rPr>
                  </w:pPr>
                  <w:r w:rsidRPr="009E22BA">
                    <w:rPr>
                      <w:lang w:val="en-US"/>
                    </w:rPr>
                    <w:t xml:space="preserve">This report is a combination of two mini projects: a paper on parallel computing, and an assignment on artificial intelligence. </w:t>
                  </w:r>
                </w:p>
                <w:p w:rsidR="00A77B3E" w:rsidRPr="009E22BA" w:rsidRDefault="0096723D">
                  <w:pPr>
                    <w:spacing w:line="240" w:lineRule="auto"/>
                    <w:rPr>
                      <w:lang w:val="en-US"/>
                    </w:rPr>
                  </w:pPr>
                </w:p>
                <w:p w:rsidR="00A77B3E" w:rsidRPr="009E22BA" w:rsidRDefault="0096723D">
                  <w:pPr>
                    <w:spacing w:line="240" w:lineRule="auto"/>
                    <w:rPr>
                      <w:lang w:val="en-US"/>
                    </w:rPr>
                  </w:pPr>
                  <w:r w:rsidRPr="009E22BA">
                    <w:rPr>
                      <w:lang w:val="en-US"/>
                    </w:rPr>
                    <w:t>The first part of the report covers the ba</w:t>
                  </w:r>
                  <w:r w:rsidRPr="009E22BA">
                    <w:rPr>
                      <w:lang w:val="en-US"/>
                    </w:rPr>
                    <w:t xml:space="preserve">sics of parallel computing, where the second part focuses on artificial intelligence, namely genetic algorithms. </w:t>
                  </w:r>
                </w:p>
                <w:p w:rsidR="00A77B3E" w:rsidRPr="009E22BA" w:rsidRDefault="0096723D">
                  <w:pPr>
                    <w:spacing w:line="240" w:lineRule="auto"/>
                    <w:rPr>
                      <w:lang w:val="en-US"/>
                    </w:rPr>
                  </w:pPr>
                </w:p>
                <w:p w:rsidR="00A77B3E" w:rsidRPr="009E22BA" w:rsidRDefault="0096723D">
                  <w:pPr>
                    <w:spacing w:line="240" w:lineRule="auto"/>
                    <w:rPr>
                      <w:lang w:val="en-US"/>
                    </w:rPr>
                  </w:pPr>
                  <w:r w:rsidRPr="009E22BA">
                    <w:rPr>
                      <w:lang w:val="en-US"/>
                    </w:rPr>
                    <w:t>The artificial intelligence portion of the report includes a software program that demonstrates the use of parallel processing.</w:t>
                  </w:r>
                </w:p>
              </w:tc>
            </w:tr>
          </w:tbl>
          <w:p w:rsidR="00A77B3E" w:rsidRPr="009E22BA" w:rsidRDefault="0096723D">
            <w:pPr>
              <w:spacing w:line="240" w:lineRule="auto"/>
              <w:rPr>
                <w:lang w:val="en-US"/>
              </w:rPr>
            </w:pPr>
          </w:p>
        </w:tc>
      </w:tr>
    </w:tbl>
    <w:p w:rsidR="00A77B3E" w:rsidRPr="009E22BA" w:rsidRDefault="0096723D">
      <w:pPr>
        <w:rPr>
          <w:lang w:val="en-US"/>
        </w:rPr>
      </w:pPr>
    </w:p>
    <w:p w:rsidR="00A77B3E" w:rsidRDefault="0096723D">
      <w:pPr>
        <w:rPr>
          <w:sz w:val="28"/>
          <w:szCs w:val="28"/>
          <w:lang w:val="en-US"/>
        </w:rPr>
      </w:pPr>
    </w:p>
    <w:p w:rsidR="009E22BA" w:rsidRPr="009E22BA" w:rsidRDefault="009E22BA">
      <w:pPr>
        <w:rPr>
          <w:sz w:val="28"/>
          <w:szCs w:val="28"/>
          <w:lang w:val="en-US"/>
        </w:rPr>
      </w:pPr>
    </w:p>
    <w:p w:rsidR="00A77B3E" w:rsidRPr="009E22BA" w:rsidRDefault="0096723D">
      <w:pPr>
        <w:rPr>
          <w:sz w:val="28"/>
          <w:szCs w:val="28"/>
          <w:lang w:val="en-US"/>
        </w:rPr>
      </w:pPr>
      <w:r w:rsidRPr="009E22BA">
        <w:rPr>
          <w:sz w:val="28"/>
          <w:szCs w:val="28"/>
          <w:lang w:val="en-US"/>
        </w:rPr>
        <w:t xml:space="preserve">Esbjerg </w:t>
      </w:r>
      <w:r w:rsidRPr="009E22BA">
        <w:rPr>
          <w:sz w:val="28"/>
          <w:szCs w:val="28"/>
          <w:lang w:val="en-US"/>
        </w:rPr>
        <w:t>Institute of Technology</w:t>
      </w:r>
    </w:p>
    <w:p w:rsidR="00A77B3E" w:rsidRPr="009E22BA" w:rsidRDefault="0096723D">
      <w:pPr>
        <w:rPr>
          <w:sz w:val="28"/>
          <w:szCs w:val="28"/>
          <w:lang w:val="en-US"/>
        </w:rPr>
      </w:pPr>
      <w:r w:rsidRPr="009E22BA">
        <w:rPr>
          <w:sz w:val="28"/>
          <w:szCs w:val="28"/>
          <w:lang w:val="en-US"/>
        </w:rPr>
        <w:t>Group: F6s-1-F11</w:t>
      </w:r>
    </w:p>
    <w:p w:rsidR="00A77B3E" w:rsidRPr="009E22BA" w:rsidRDefault="0096723D">
      <w:pPr>
        <w:rPr>
          <w:sz w:val="28"/>
          <w:szCs w:val="28"/>
          <w:lang w:val="en-US"/>
        </w:rPr>
      </w:pPr>
      <w:r w:rsidRPr="009E22BA">
        <w:rPr>
          <w:sz w:val="28"/>
          <w:szCs w:val="28"/>
          <w:lang w:val="en-US"/>
        </w:rPr>
        <w:t>Date: 27-05-2011</w:t>
      </w:r>
    </w:p>
    <w:p w:rsidR="00A77B3E" w:rsidRPr="009E22BA" w:rsidRDefault="0096723D">
      <w:pPr>
        <w:rPr>
          <w:sz w:val="28"/>
          <w:szCs w:val="28"/>
          <w:lang w:val="en-US"/>
        </w:rPr>
      </w:pPr>
      <w:r w:rsidRPr="009E22BA">
        <w:rPr>
          <w:sz w:val="28"/>
          <w:szCs w:val="28"/>
          <w:lang w:val="en-US"/>
        </w:rPr>
        <w:t>Supervisor: Dr. Akbar Hussain</w:t>
      </w:r>
    </w:p>
    <w:p w:rsidR="00A77B3E" w:rsidRPr="009E22BA" w:rsidRDefault="0096723D">
      <w:pPr>
        <w:rPr>
          <w:sz w:val="28"/>
          <w:szCs w:val="28"/>
          <w:lang w:val="en-US"/>
        </w:rPr>
      </w:pPr>
      <w:r w:rsidRPr="009E22BA">
        <w:rPr>
          <w:sz w:val="28"/>
          <w:szCs w:val="28"/>
          <w:lang w:val="en-US"/>
        </w:rPr>
        <w:t>Group Members: Adam Tulinius and Mikkel Madsen</w:t>
      </w:r>
    </w:p>
    <w:p w:rsidR="009E22BA" w:rsidRPr="009E22BA" w:rsidRDefault="009E22BA">
      <w:pPr>
        <w:rPr>
          <w:sz w:val="28"/>
          <w:szCs w:val="28"/>
          <w:lang w:val="en-US"/>
        </w:rPr>
      </w:pPr>
    </w:p>
    <w:p w:rsidR="00A77B3E" w:rsidRPr="009E22BA" w:rsidRDefault="0096723D">
      <w:pPr>
        <w:pStyle w:val="Heading1"/>
        <w:spacing w:line="276" w:lineRule="auto"/>
        <w:rPr>
          <w:lang w:val="en-US"/>
        </w:rPr>
      </w:pPr>
      <w:bookmarkStart w:id="0" w:name="h.lk3tbgnic3rx"/>
      <w:bookmarkStart w:id="1" w:name="_Toc294523515"/>
      <w:bookmarkEnd w:id="0"/>
      <w:r w:rsidRPr="009E22BA">
        <w:rPr>
          <w:lang w:val="en-US"/>
        </w:rPr>
        <w:lastRenderedPageBreak/>
        <w:t>Table of Contents</w:t>
      </w:r>
      <w:bookmarkEnd w:id="1"/>
    </w:p>
    <w:p w:rsidR="009E22BA" w:rsidRDefault="009E22BA">
      <w:pPr>
        <w:pStyle w:val="TOC1"/>
        <w:tabs>
          <w:tab w:val="right" w:leader="dot" w:pos="8985"/>
        </w:tabs>
        <w:rPr>
          <w:noProof/>
        </w:rPr>
      </w:pPr>
      <w:r>
        <w:fldChar w:fldCharType="begin"/>
      </w:r>
      <w:r>
        <w:instrText xml:space="preserve"> TOC \o "1-3" \h \z \u </w:instrText>
      </w:r>
      <w:r>
        <w:fldChar w:fldCharType="separate"/>
      </w:r>
      <w:hyperlink w:anchor="_Toc294523515" w:history="1">
        <w:r w:rsidRPr="0018172C">
          <w:rPr>
            <w:rStyle w:val="Hyperlink"/>
            <w:noProof/>
            <w:lang w:val="en-US"/>
          </w:rPr>
          <w:t>Table of Contents</w:t>
        </w:r>
        <w:r>
          <w:rPr>
            <w:noProof/>
            <w:webHidden/>
          </w:rPr>
          <w:tab/>
        </w:r>
        <w:r>
          <w:rPr>
            <w:noProof/>
            <w:webHidden/>
          </w:rPr>
          <w:fldChar w:fldCharType="begin"/>
        </w:r>
        <w:r>
          <w:rPr>
            <w:noProof/>
            <w:webHidden/>
          </w:rPr>
          <w:instrText xml:space="preserve"> PAGEREF _Toc294523515 \h </w:instrText>
        </w:r>
        <w:r>
          <w:rPr>
            <w:noProof/>
            <w:webHidden/>
          </w:rPr>
        </w:r>
        <w:r>
          <w:rPr>
            <w:noProof/>
            <w:webHidden/>
          </w:rPr>
          <w:fldChar w:fldCharType="separate"/>
        </w:r>
        <w:r w:rsidR="001D7E5D">
          <w:rPr>
            <w:noProof/>
            <w:webHidden/>
          </w:rPr>
          <w:t>2</w:t>
        </w:r>
        <w:r>
          <w:rPr>
            <w:noProof/>
            <w:webHidden/>
          </w:rPr>
          <w:fldChar w:fldCharType="end"/>
        </w:r>
      </w:hyperlink>
    </w:p>
    <w:p w:rsidR="009E22BA" w:rsidRDefault="009E22BA">
      <w:pPr>
        <w:pStyle w:val="TOC1"/>
        <w:tabs>
          <w:tab w:val="right" w:leader="dot" w:pos="8985"/>
        </w:tabs>
        <w:rPr>
          <w:noProof/>
        </w:rPr>
      </w:pPr>
      <w:hyperlink w:anchor="_Toc294523516" w:history="1">
        <w:r w:rsidRPr="0018172C">
          <w:rPr>
            <w:rStyle w:val="Hyperlink"/>
            <w:noProof/>
            <w:lang w:val="en-US"/>
          </w:rPr>
          <w:t>Preface</w:t>
        </w:r>
        <w:r>
          <w:rPr>
            <w:noProof/>
            <w:webHidden/>
          </w:rPr>
          <w:tab/>
        </w:r>
        <w:r>
          <w:rPr>
            <w:noProof/>
            <w:webHidden/>
          </w:rPr>
          <w:fldChar w:fldCharType="begin"/>
        </w:r>
        <w:r>
          <w:rPr>
            <w:noProof/>
            <w:webHidden/>
          </w:rPr>
          <w:instrText xml:space="preserve"> PAGEREF _Toc294523516 \h </w:instrText>
        </w:r>
        <w:r>
          <w:rPr>
            <w:noProof/>
            <w:webHidden/>
          </w:rPr>
        </w:r>
        <w:r>
          <w:rPr>
            <w:noProof/>
            <w:webHidden/>
          </w:rPr>
          <w:fldChar w:fldCharType="separate"/>
        </w:r>
        <w:r w:rsidR="001D7E5D">
          <w:rPr>
            <w:noProof/>
            <w:webHidden/>
          </w:rPr>
          <w:t>3</w:t>
        </w:r>
        <w:r>
          <w:rPr>
            <w:noProof/>
            <w:webHidden/>
          </w:rPr>
          <w:fldChar w:fldCharType="end"/>
        </w:r>
      </w:hyperlink>
    </w:p>
    <w:p w:rsidR="009E22BA" w:rsidRDefault="009E22BA">
      <w:pPr>
        <w:pStyle w:val="TOC1"/>
        <w:tabs>
          <w:tab w:val="right" w:leader="dot" w:pos="8985"/>
        </w:tabs>
        <w:rPr>
          <w:noProof/>
        </w:rPr>
      </w:pPr>
      <w:hyperlink w:anchor="_Toc294523517" w:history="1">
        <w:r w:rsidRPr="0018172C">
          <w:rPr>
            <w:rStyle w:val="Hyperlink"/>
            <w:noProof/>
            <w:lang w:val="en-US"/>
          </w:rPr>
          <w:t>Parallel Computing</w:t>
        </w:r>
        <w:r>
          <w:rPr>
            <w:noProof/>
            <w:webHidden/>
          </w:rPr>
          <w:tab/>
        </w:r>
        <w:r>
          <w:rPr>
            <w:noProof/>
            <w:webHidden/>
          </w:rPr>
          <w:fldChar w:fldCharType="begin"/>
        </w:r>
        <w:r>
          <w:rPr>
            <w:noProof/>
            <w:webHidden/>
          </w:rPr>
          <w:instrText xml:space="preserve"> PAGEREF _Toc294523517 \h </w:instrText>
        </w:r>
        <w:r>
          <w:rPr>
            <w:noProof/>
            <w:webHidden/>
          </w:rPr>
        </w:r>
        <w:r>
          <w:rPr>
            <w:noProof/>
            <w:webHidden/>
          </w:rPr>
          <w:fldChar w:fldCharType="separate"/>
        </w:r>
        <w:r w:rsidR="001D7E5D">
          <w:rPr>
            <w:noProof/>
            <w:webHidden/>
          </w:rPr>
          <w:t>3</w:t>
        </w:r>
        <w:r>
          <w:rPr>
            <w:noProof/>
            <w:webHidden/>
          </w:rPr>
          <w:fldChar w:fldCharType="end"/>
        </w:r>
      </w:hyperlink>
    </w:p>
    <w:p w:rsidR="009E22BA" w:rsidRDefault="009E22BA">
      <w:pPr>
        <w:pStyle w:val="TOC2"/>
        <w:tabs>
          <w:tab w:val="right" w:leader="dot" w:pos="8985"/>
        </w:tabs>
        <w:rPr>
          <w:noProof/>
        </w:rPr>
      </w:pPr>
      <w:hyperlink w:anchor="_Toc294523518" w:history="1">
        <w:r w:rsidRPr="0018172C">
          <w:rPr>
            <w:rStyle w:val="Hyperlink"/>
            <w:noProof/>
            <w:lang w:val="en-US"/>
          </w:rPr>
          <w:t>Levels of Parallelism</w:t>
        </w:r>
        <w:r>
          <w:rPr>
            <w:noProof/>
            <w:webHidden/>
          </w:rPr>
          <w:tab/>
        </w:r>
        <w:r>
          <w:rPr>
            <w:noProof/>
            <w:webHidden/>
          </w:rPr>
          <w:fldChar w:fldCharType="begin"/>
        </w:r>
        <w:r>
          <w:rPr>
            <w:noProof/>
            <w:webHidden/>
          </w:rPr>
          <w:instrText xml:space="preserve"> PAGEREF _Toc294523518 \h </w:instrText>
        </w:r>
        <w:r>
          <w:rPr>
            <w:noProof/>
            <w:webHidden/>
          </w:rPr>
        </w:r>
        <w:r>
          <w:rPr>
            <w:noProof/>
            <w:webHidden/>
          </w:rPr>
          <w:fldChar w:fldCharType="separate"/>
        </w:r>
        <w:r w:rsidR="001D7E5D">
          <w:rPr>
            <w:noProof/>
            <w:webHidden/>
          </w:rPr>
          <w:t>3</w:t>
        </w:r>
        <w:r>
          <w:rPr>
            <w:noProof/>
            <w:webHidden/>
          </w:rPr>
          <w:fldChar w:fldCharType="end"/>
        </w:r>
      </w:hyperlink>
    </w:p>
    <w:p w:rsidR="009E22BA" w:rsidRDefault="009E22BA">
      <w:pPr>
        <w:pStyle w:val="TOC2"/>
        <w:tabs>
          <w:tab w:val="right" w:leader="dot" w:pos="8985"/>
        </w:tabs>
        <w:rPr>
          <w:noProof/>
        </w:rPr>
      </w:pPr>
      <w:hyperlink w:anchor="_Toc294523519" w:history="1">
        <w:r w:rsidRPr="0018172C">
          <w:rPr>
            <w:rStyle w:val="Hyperlink"/>
            <w:noProof/>
            <w:lang w:val="en-US"/>
          </w:rPr>
          <w:t>Parallel Processing Methods</w:t>
        </w:r>
        <w:r>
          <w:rPr>
            <w:noProof/>
            <w:webHidden/>
          </w:rPr>
          <w:tab/>
        </w:r>
        <w:r>
          <w:rPr>
            <w:noProof/>
            <w:webHidden/>
          </w:rPr>
          <w:fldChar w:fldCharType="begin"/>
        </w:r>
        <w:r>
          <w:rPr>
            <w:noProof/>
            <w:webHidden/>
          </w:rPr>
          <w:instrText xml:space="preserve"> PAGEREF _Toc294523519 \h </w:instrText>
        </w:r>
        <w:r>
          <w:rPr>
            <w:noProof/>
            <w:webHidden/>
          </w:rPr>
        </w:r>
        <w:r>
          <w:rPr>
            <w:noProof/>
            <w:webHidden/>
          </w:rPr>
          <w:fldChar w:fldCharType="separate"/>
        </w:r>
        <w:r w:rsidR="001D7E5D">
          <w:rPr>
            <w:noProof/>
            <w:webHidden/>
          </w:rPr>
          <w:t>3</w:t>
        </w:r>
        <w:r>
          <w:rPr>
            <w:noProof/>
            <w:webHidden/>
          </w:rPr>
          <w:fldChar w:fldCharType="end"/>
        </w:r>
      </w:hyperlink>
    </w:p>
    <w:p w:rsidR="009E22BA" w:rsidRDefault="009E22BA">
      <w:pPr>
        <w:pStyle w:val="TOC3"/>
        <w:tabs>
          <w:tab w:val="right" w:leader="dot" w:pos="8985"/>
        </w:tabs>
        <w:rPr>
          <w:noProof/>
        </w:rPr>
      </w:pPr>
      <w:hyperlink w:anchor="_Toc294523520" w:history="1">
        <w:r w:rsidRPr="0018172C">
          <w:rPr>
            <w:rStyle w:val="Hyperlink"/>
            <w:noProof/>
            <w:lang w:val="en-US"/>
          </w:rPr>
          <w:t>Pipelining</w:t>
        </w:r>
        <w:r>
          <w:rPr>
            <w:noProof/>
            <w:webHidden/>
          </w:rPr>
          <w:tab/>
        </w:r>
        <w:r>
          <w:rPr>
            <w:noProof/>
            <w:webHidden/>
          </w:rPr>
          <w:fldChar w:fldCharType="begin"/>
        </w:r>
        <w:r>
          <w:rPr>
            <w:noProof/>
            <w:webHidden/>
          </w:rPr>
          <w:instrText xml:space="preserve"> PAGEREF _Toc294523520 \h </w:instrText>
        </w:r>
        <w:r>
          <w:rPr>
            <w:noProof/>
            <w:webHidden/>
          </w:rPr>
        </w:r>
        <w:r>
          <w:rPr>
            <w:noProof/>
            <w:webHidden/>
          </w:rPr>
          <w:fldChar w:fldCharType="separate"/>
        </w:r>
        <w:r w:rsidR="001D7E5D">
          <w:rPr>
            <w:noProof/>
            <w:webHidden/>
          </w:rPr>
          <w:t>3</w:t>
        </w:r>
        <w:r>
          <w:rPr>
            <w:noProof/>
            <w:webHidden/>
          </w:rPr>
          <w:fldChar w:fldCharType="end"/>
        </w:r>
      </w:hyperlink>
    </w:p>
    <w:p w:rsidR="009E22BA" w:rsidRDefault="009E22BA">
      <w:pPr>
        <w:pStyle w:val="TOC3"/>
        <w:tabs>
          <w:tab w:val="right" w:leader="dot" w:pos="8985"/>
        </w:tabs>
        <w:rPr>
          <w:noProof/>
        </w:rPr>
      </w:pPr>
      <w:hyperlink w:anchor="_Toc294523521" w:history="1">
        <w:r w:rsidRPr="0018172C">
          <w:rPr>
            <w:rStyle w:val="Hyperlink"/>
            <w:noProof/>
            <w:lang w:val="en-US"/>
          </w:rPr>
          <w:t>CPU Scheduling</w:t>
        </w:r>
        <w:r>
          <w:rPr>
            <w:noProof/>
            <w:webHidden/>
          </w:rPr>
          <w:tab/>
        </w:r>
        <w:r>
          <w:rPr>
            <w:noProof/>
            <w:webHidden/>
          </w:rPr>
          <w:fldChar w:fldCharType="begin"/>
        </w:r>
        <w:r>
          <w:rPr>
            <w:noProof/>
            <w:webHidden/>
          </w:rPr>
          <w:instrText xml:space="preserve"> PAGEREF _Toc294523521 \h </w:instrText>
        </w:r>
        <w:r>
          <w:rPr>
            <w:noProof/>
            <w:webHidden/>
          </w:rPr>
        </w:r>
        <w:r>
          <w:rPr>
            <w:noProof/>
            <w:webHidden/>
          </w:rPr>
          <w:fldChar w:fldCharType="separate"/>
        </w:r>
        <w:r w:rsidR="001D7E5D">
          <w:rPr>
            <w:noProof/>
            <w:webHidden/>
          </w:rPr>
          <w:t>4</w:t>
        </w:r>
        <w:r>
          <w:rPr>
            <w:noProof/>
            <w:webHidden/>
          </w:rPr>
          <w:fldChar w:fldCharType="end"/>
        </w:r>
      </w:hyperlink>
    </w:p>
    <w:p w:rsidR="009E22BA" w:rsidRDefault="009E22BA">
      <w:pPr>
        <w:pStyle w:val="TOC3"/>
        <w:tabs>
          <w:tab w:val="right" w:leader="dot" w:pos="8985"/>
        </w:tabs>
        <w:rPr>
          <w:noProof/>
        </w:rPr>
      </w:pPr>
      <w:hyperlink w:anchor="_Toc294523522" w:history="1">
        <w:r w:rsidRPr="0018172C">
          <w:rPr>
            <w:rStyle w:val="Hyperlink"/>
            <w:noProof/>
            <w:lang w:val="en-US"/>
          </w:rPr>
          <w:t>Multiple Core’s/CPU’s</w:t>
        </w:r>
        <w:r>
          <w:rPr>
            <w:noProof/>
            <w:webHidden/>
          </w:rPr>
          <w:tab/>
        </w:r>
        <w:r>
          <w:rPr>
            <w:noProof/>
            <w:webHidden/>
          </w:rPr>
          <w:fldChar w:fldCharType="begin"/>
        </w:r>
        <w:r>
          <w:rPr>
            <w:noProof/>
            <w:webHidden/>
          </w:rPr>
          <w:instrText xml:space="preserve"> PAGEREF _Toc294523522 \h </w:instrText>
        </w:r>
        <w:r>
          <w:rPr>
            <w:noProof/>
            <w:webHidden/>
          </w:rPr>
        </w:r>
        <w:r>
          <w:rPr>
            <w:noProof/>
            <w:webHidden/>
          </w:rPr>
          <w:fldChar w:fldCharType="separate"/>
        </w:r>
        <w:r w:rsidR="001D7E5D">
          <w:rPr>
            <w:noProof/>
            <w:webHidden/>
          </w:rPr>
          <w:t>4</w:t>
        </w:r>
        <w:r>
          <w:rPr>
            <w:noProof/>
            <w:webHidden/>
          </w:rPr>
          <w:fldChar w:fldCharType="end"/>
        </w:r>
      </w:hyperlink>
    </w:p>
    <w:p w:rsidR="009E22BA" w:rsidRDefault="009E22BA">
      <w:pPr>
        <w:pStyle w:val="TOC3"/>
        <w:tabs>
          <w:tab w:val="right" w:leader="dot" w:pos="8985"/>
        </w:tabs>
        <w:rPr>
          <w:noProof/>
        </w:rPr>
      </w:pPr>
      <w:hyperlink w:anchor="_Toc294523523" w:history="1">
        <w:r w:rsidRPr="0018172C">
          <w:rPr>
            <w:rStyle w:val="Hyperlink"/>
            <w:noProof/>
            <w:lang w:val="en-US"/>
          </w:rPr>
          <w:t>Distributed Computing</w:t>
        </w:r>
        <w:r>
          <w:rPr>
            <w:noProof/>
            <w:webHidden/>
          </w:rPr>
          <w:tab/>
        </w:r>
        <w:r>
          <w:rPr>
            <w:noProof/>
            <w:webHidden/>
          </w:rPr>
          <w:fldChar w:fldCharType="begin"/>
        </w:r>
        <w:r>
          <w:rPr>
            <w:noProof/>
            <w:webHidden/>
          </w:rPr>
          <w:instrText xml:space="preserve"> PAGEREF _Toc294523523 \h </w:instrText>
        </w:r>
        <w:r>
          <w:rPr>
            <w:noProof/>
            <w:webHidden/>
          </w:rPr>
        </w:r>
        <w:r>
          <w:rPr>
            <w:noProof/>
            <w:webHidden/>
          </w:rPr>
          <w:fldChar w:fldCharType="separate"/>
        </w:r>
        <w:r w:rsidR="001D7E5D">
          <w:rPr>
            <w:noProof/>
            <w:webHidden/>
          </w:rPr>
          <w:t>4</w:t>
        </w:r>
        <w:r>
          <w:rPr>
            <w:noProof/>
            <w:webHidden/>
          </w:rPr>
          <w:fldChar w:fldCharType="end"/>
        </w:r>
      </w:hyperlink>
    </w:p>
    <w:p w:rsidR="009E22BA" w:rsidRDefault="009E22BA">
      <w:pPr>
        <w:pStyle w:val="TOC2"/>
        <w:tabs>
          <w:tab w:val="right" w:leader="dot" w:pos="8985"/>
        </w:tabs>
        <w:rPr>
          <w:noProof/>
        </w:rPr>
      </w:pPr>
      <w:hyperlink w:anchor="_Toc294523524" w:history="1">
        <w:r w:rsidRPr="0018172C">
          <w:rPr>
            <w:rStyle w:val="Hyperlink"/>
            <w:noProof/>
            <w:lang w:val="en-US"/>
          </w:rPr>
          <w:t>Load Balancing</w:t>
        </w:r>
        <w:r>
          <w:rPr>
            <w:noProof/>
            <w:webHidden/>
          </w:rPr>
          <w:tab/>
        </w:r>
        <w:r>
          <w:rPr>
            <w:noProof/>
            <w:webHidden/>
          </w:rPr>
          <w:fldChar w:fldCharType="begin"/>
        </w:r>
        <w:r>
          <w:rPr>
            <w:noProof/>
            <w:webHidden/>
          </w:rPr>
          <w:instrText xml:space="preserve"> PAGEREF _Toc294523524 \h </w:instrText>
        </w:r>
        <w:r>
          <w:rPr>
            <w:noProof/>
            <w:webHidden/>
          </w:rPr>
        </w:r>
        <w:r>
          <w:rPr>
            <w:noProof/>
            <w:webHidden/>
          </w:rPr>
          <w:fldChar w:fldCharType="separate"/>
        </w:r>
        <w:r w:rsidR="001D7E5D">
          <w:rPr>
            <w:noProof/>
            <w:webHidden/>
          </w:rPr>
          <w:t>5</w:t>
        </w:r>
        <w:r>
          <w:rPr>
            <w:noProof/>
            <w:webHidden/>
          </w:rPr>
          <w:fldChar w:fldCharType="end"/>
        </w:r>
      </w:hyperlink>
    </w:p>
    <w:p w:rsidR="009E22BA" w:rsidRDefault="009E22BA">
      <w:pPr>
        <w:pStyle w:val="TOC2"/>
        <w:tabs>
          <w:tab w:val="right" w:leader="dot" w:pos="8985"/>
        </w:tabs>
        <w:rPr>
          <w:noProof/>
        </w:rPr>
      </w:pPr>
      <w:hyperlink w:anchor="_Toc294523525" w:history="1">
        <w:r w:rsidRPr="0018172C">
          <w:rPr>
            <w:rStyle w:val="Hyperlink"/>
            <w:noProof/>
            <w:lang w:val="en-US"/>
          </w:rPr>
          <w:t>Memory Architectures</w:t>
        </w:r>
        <w:r>
          <w:rPr>
            <w:noProof/>
            <w:webHidden/>
          </w:rPr>
          <w:tab/>
        </w:r>
        <w:r>
          <w:rPr>
            <w:noProof/>
            <w:webHidden/>
          </w:rPr>
          <w:fldChar w:fldCharType="begin"/>
        </w:r>
        <w:r>
          <w:rPr>
            <w:noProof/>
            <w:webHidden/>
          </w:rPr>
          <w:instrText xml:space="preserve"> PAGEREF _Toc294523525 \h </w:instrText>
        </w:r>
        <w:r>
          <w:rPr>
            <w:noProof/>
            <w:webHidden/>
          </w:rPr>
        </w:r>
        <w:r>
          <w:rPr>
            <w:noProof/>
            <w:webHidden/>
          </w:rPr>
          <w:fldChar w:fldCharType="separate"/>
        </w:r>
        <w:r w:rsidR="001D7E5D">
          <w:rPr>
            <w:noProof/>
            <w:webHidden/>
          </w:rPr>
          <w:t>5</w:t>
        </w:r>
        <w:r>
          <w:rPr>
            <w:noProof/>
            <w:webHidden/>
          </w:rPr>
          <w:fldChar w:fldCharType="end"/>
        </w:r>
      </w:hyperlink>
    </w:p>
    <w:p w:rsidR="009E22BA" w:rsidRDefault="009E22BA">
      <w:pPr>
        <w:pStyle w:val="TOC3"/>
        <w:tabs>
          <w:tab w:val="right" w:leader="dot" w:pos="8985"/>
        </w:tabs>
        <w:rPr>
          <w:noProof/>
        </w:rPr>
      </w:pPr>
      <w:hyperlink w:anchor="_Toc294523526" w:history="1">
        <w:r w:rsidRPr="0018172C">
          <w:rPr>
            <w:rStyle w:val="Hyperlink"/>
            <w:noProof/>
            <w:lang w:val="en-US"/>
          </w:rPr>
          <w:t>Shared Memory</w:t>
        </w:r>
        <w:r>
          <w:rPr>
            <w:noProof/>
            <w:webHidden/>
          </w:rPr>
          <w:tab/>
        </w:r>
        <w:r>
          <w:rPr>
            <w:noProof/>
            <w:webHidden/>
          </w:rPr>
          <w:fldChar w:fldCharType="begin"/>
        </w:r>
        <w:r>
          <w:rPr>
            <w:noProof/>
            <w:webHidden/>
          </w:rPr>
          <w:instrText xml:space="preserve"> PAGEREF _Toc294523526 \h </w:instrText>
        </w:r>
        <w:r>
          <w:rPr>
            <w:noProof/>
            <w:webHidden/>
          </w:rPr>
        </w:r>
        <w:r>
          <w:rPr>
            <w:noProof/>
            <w:webHidden/>
          </w:rPr>
          <w:fldChar w:fldCharType="separate"/>
        </w:r>
        <w:r w:rsidR="001D7E5D">
          <w:rPr>
            <w:noProof/>
            <w:webHidden/>
          </w:rPr>
          <w:t>5</w:t>
        </w:r>
        <w:r>
          <w:rPr>
            <w:noProof/>
            <w:webHidden/>
          </w:rPr>
          <w:fldChar w:fldCharType="end"/>
        </w:r>
      </w:hyperlink>
    </w:p>
    <w:p w:rsidR="009E22BA" w:rsidRDefault="009E22BA">
      <w:pPr>
        <w:pStyle w:val="TOC3"/>
        <w:tabs>
          <w:tab w:val="right" w:leader="dot" w:pos="8985"/>
        </w:tabs>
        <w:rPr>
          <w:noProof/>
        </w:rPr>
      </w:pPr>
      <w:hyperlink w:anchor="_Toc294523527" w:history="1">
        <w:r w:rsidRPr="0018172C">
          <w:rPr>
            <w:rStyle w:val="Hyperlink"/>
            <w:noProof/>
            <w:lang w:val="en-US"/>
          </w:rPr>
          <w:t>Distributed Memory</w:t>
        </w:r>
        <w:r>
          <w:rPr>
            <w:noProof/>
            <w:webHidden/>
          </w:rPr>
          <w:tab/>
        </w:r>
        <w:r>
          <w:rPr>
            <w:noProof/>
            <w:webHidden/>
          </w:rPr>
          <w:fldChar w:fldCharType="begin"/>
        </w:r>
        <w:r>
          <w:rPr>
            <w:noProof/>
            <w:webHidden/>
          </w:rPr>
          <w:instrText xml:space="preserve"> PAGEREF _Toc294523527 \h </w:instrText>
        </w:r>
        <w:r>
          <w:rPr>
            <w:noProof/>
            <w:webHidden/>
          </w:rPr>
        </w:r>
        <w:r>
          <w:rPr>
            <w:noProof/>
            <w:webHidden/>
          </w:rPr>
          <w:fldChar w:fldCharType="separate"/>
        </w:r>
        <w:r w:rsidR="001D7E5D">
          <w:rPr>
            <w:noProof/>
            <w:webHidden/>
          </w:rPr>
          <w:t>6</w:t>
        </w:r>
        <w:r>
          <w:rPr>
            <w:noProof/>
            <w:webHidden/>
          </w:rPr>
          <w:fldChar w:fldCharType="end"/>
        </w:r>
      </w:hyperlink>
    </w:p>
    <w:p w:rsidR="009E22BA" w:rsidRDefault="009E22BA">
      <w:pPr>
        <w:pStyle w:val="TOC1"/>
        <w:tabs>
          <w:tab w:val="right" w:leader="dot" w:pos="8985"/>
        </w:tabs>
        <w:rPr>
          <w:noProof/>
        </w:rPr>
      </w:pPr>
      <w:hyperlink w:anchor="_Toc294523528" w:history="1">
        <w:r w:rsidRPr="0018172C">
          <w:rPr>
            <w:rStyle w:val="Hyperlink"/>
            <w:noProof/>
            <w:lang w:val="en-US"/>
          </w:rPr>
          <w:t>Artificial Intelligence Programming</w:t>
        </w:r>
        <w:r>
          <w:rPr>
            <w:noProof/>
            <w:webHidden/>
          </w:rPr>
          <w:tab/>
        </w:r>
        <w:r>
          <w:rPr>
            <w:noProof/>
            <w:webHidden/>
          </w:rPr>
          <w:fldChar w:fldCharType="begin"/>
        </w:r>
        <w:r>
          <w:rPr>
            <w:noProof/>
            <w:webHidden/>
          </w:rPr>
          <w:instrText xml:space="preserve"> PAGEREF _Toc294523528 \h </w:instrText>
        </w:r>
        <w:r>
          <w:rPr>
            <w:noProof/>
            <w:webHidden/>
          </w:rPr>
        </w:r>
        <w:r>
          <w:rPr>
            <w:noProof/>
            <w:webHidden/>
          </w:rPr>
          <w:fldChar w:fldCharType="separate"/>
        </w:r>
        <w:r w:rsidR="001D7E5D">
          <w:rPr>
            <w:noProof/>
            <w:webHidden/>
          </w:rPr>
          <w:t>7</w:t>
        </w:r>
        <w:r>
          <w:rPr>
            <w:noProof/>
            <w:webHidden/>
          </w:rPr>
          <w:fldChar w:fldCharType="end"/>
        </w:r>
      </w:hyperlink>
    </w:p>
    <w:p w:rsidR="009E22BA" w:rsidRDefault="009E22BA">
      <w:pPr>
        <w:pStyle w:val="TOC2"/>
        <w:tabs>
          <w:tab w:val="right" w:leader="dot" w:pos="8985"/>
        </w:tabs>
        <w:rPr>
          <w:noProof/>
        </w:rPr>
      </w:pPr>
      <w:hyperlink w:anchor="_Toc294523529" w:history="1">
        <w:r w:rsidRPr="0018172C">
          <w:rPr>
            <w:rStyle w:val="Hyperlink"/>
            <w:noProof/>
            <w:lang w:val="en-US"/>
          </w:rPr>
          <w:t>Problem Description</w:t>
        </w:r>
        <w:r>
          <w:rPr>
            <w:noProof/>
            <w:webHidden/>
          </w:rPr>
          <w:tab/>
        </w:r>
        <w:r>
          <w:rPr>
            <w:noProof/>
            <w:webHidden/>
          </w:rPr>
          <w:fldChar w:fldCharType="begin"/>
        </w:r>
        <w:r>
          <w:rPr>
            <w:noProof/>
            <w:webHidden/>
          </w:rPr>
          <w:instrText xml:space="preserve"> PAGEREF _Toc294523529 \h </w:instrText>
        </w:r>
        <w:r>
          <w:rPr>
            <w:noProof/>
            <w:webHidden/>
          </w:rPr>
        </w:r>
        <w:r>
          <w:rPr>
            <w:noProof/>
            <w:webHidden/>
          </w:rPr>
          <w:fldChar w:fldCharType="separate"/>
        </w:r>
        <w:r w:rsidR="001D7E5D">
          <w:rPr>
            <w:noProof/>
            <w:webHidden/>
          </w:rPr>
          <w:t>7</w:t>
        </w:r>
        <w:r>
          <w:rPr>
            <w:noProof/>
            <w:webHidden/>
          </w:rPr>
          <w:fldChar w:fldCharType="end"/>
        </w:r>
      </w:hyperlink>
    </w:p>
    <w:p w:rsidR="009E22BA" w:rsidRDefault="009E22BA">
      <w:pPr>
        <w:pStyle w:val="TOC2"/>
        <w:tabs>
          <w:tab w:val="right" w:leader="dot" w:pos="8985"/>
        </w:tabs>
        <w:rPr>
          <w:noProof/>
        </w:rPr>
      </w:pPr>
      <w:hyperlink w:anchor="_Toc294523530" w:history="1">
        <w:r w:rsidRPr="0018172C">
          <w:rPr>
            <w:rStyle w:val="Hyperlink"/>
            <w:noProof/>
            <w:lang w:val="en-US"/>
          </w:rPr>
          <w:t>Program Documentation</w:t>
        </w:r>
        <w:r>
          <w:rPr>
            <w:noProof/>
            <w:webHidden/>
          </w:rPr>
          <w:tab/>
        </w:r>
        <w:r>
          <w:rPr>
            <w:noProof/>
            <w:webHidden/>
          </w:rPr>
          <w:fldChar w:fldCharType="begin"/>
        </w:r>
        <w:r>
          <w:rPr>
            <w:noProof/>
            <w:webHidden/>
          </w:rPr>
          <w:instrText xml:space="preserve"> PAGEREF _Toc294523530 \h </w:instrText>
        </w:r>
        <w:r>
          <w:rPr>
            <w:noProof/>
            <w:webHidden/>
          </w:rPr>
        </w:r>
        <w:r>
          <w:rPr>
            <w:noProof/>
            <w:webHidden/>
          </w:rPr>
          <w:fldChar w:fldCharType="separate"/>
        </w:r>
        <w:r w:rsidR="001D7E5D">
          <w:rPr>
            <w:noProof/>
            <w:webHidden/>
          </w:rPr>
          <w:t>7</w:t>
        </w:r>
        <w:r>
          <w:rPr>
            <w:noProof/>
            <w:webHidden/>
          </w:rPr>
          <w:fldChar w:fldCharType="end"/>
        </w:r>
      </w:hyperlink>
    </w:p>
    <w:p w:rsidR="009E22BA" w:rsidRDefault="009E22BA">
      <w:pPr>
        <w:pStyle w:val="TOC3"/>
        <w:tabs>
          <w:tab w:val="right" w:leader="dot" w:pos="8985"/>
        </w:tabs>
        <w:rPr>
          <w:noProof/>
        </w:rPr>
      </w:pPr>
      <w:hyperlink w:anchor="_Toc294523531" w:history="1">
        <w:r w:rsidRPr="0018172C">
          <w:rPr>
            <w:rStyle w:val="Hyperlink"/>
            <w:noProof/>
            <w:lang w:val="en-US"/>
          </w:rPr>
          <w:t>Server</w:t>
        </w:r>
        <w:r>
          <w:rPr>
            <w:noProof/>
            <w:webHidden/>
          </w:rPr>
          <w:tab/>
        </w:r>
        <w:r>
          <w:rPr>
            <w:noProof/>
            <w:webHidden/>
          </w:rPr>
          <w:fldChar w:fldCharType="begin"/>
        </w:r>
        <w:r>
          <w:rPr>
            <w:noProof/>
            <w:webHidden/>
          </w:rPr>
          <w:instrText xml:space="preserve"> PAGEREF _Toc294523531 \h </w:instrText>
        </w:r>
        <w:r>
          <w:rPr>
            <w:noProof/>
            <w:webHidden/>
          </w:rPr>
        </w:r>
        <w:r>
          <w:rPr>
            <w:noProof/>
            <w:webHidden/>
          </w:rPr>
          <w:fldChar w:fldCharType="separate"/>
        </w:r>
        <w:r w:rsidR="001D7E5D">
          <w:rPr>
            <w:noProof/>
            <w:webHidden/>
          </w:rPr>
          <w:t>8</w:t>
        </w:r>
        <w:r>
          <w:rPr>
            <w:noProof/>
            <w:webHidden/>
          </w:rPr>
          <w:fldChar w:fldCharType="end"/>
        </w:r>
      </w:hyperlink>
    </w:p>
    <w:p w:rsidR="009E22BA" w:rsidRDefault="009E22BA">
      <w:pPr>
        <w:pStyle w:val="TOC3"/>
        <w:tabs>
          <w:tab w:val="right" w:leader="dot" w:pos="8985"/>
        </w:tabs>
        <w:rPr>
          <w:noProof/>
        </w:rPr>
      </w:pPr>
      <w:hyperlink w:anchor="_Toc294523532" w:history="1">
        <w:r w:rsidRPr="0018172C">
          <w:rPr>
            <w:rStyle w:val="Hyperlink"/>
            <w:noProof/>
            <w:lang w:val="en-US"/>
          </w:rPr>
          <w:t>Client</w:t>
        </w:r>
        <w:r>
          <w:rPr>
            <w:noProof/>
            <w:webHidden/>
          </w:rPr>
          <w:tab/>
        </w:r>
        <w:r>
          <w:rPr>
            <w:noProof/>
            <w:webHidden/>
          </w:rPr>
          <w:fldChar w:fldCharType="begin"/>
        </w:r>
        <w:r>
          <w:rPr>
            <w:noProof/>
            <w:webHidden/>
          </w:rPr>
          <w:instrText xml:space="preserve"> PAGEREF _Toc294523532 \h </w:instrText>
        </w:r>
        <w:r>
          <w:rPr>
            <w:noProof/>
            <w:webHidden/>
          </w:rPr>
        </w:r>
        <w:r>
          <w:rPr>
            <w:noProof/>
            <w:webHidden/>
          </w:rPr>
          <w:fldChar w:fldCharType="separate"/>
        </w:r>
        <w:r w:rsidR="001D7E5D">
          <w:rPr>
            <w:noProof/>
            <w:webHidden/>
          </w:rPr>
          <w:t>9</w:t>
        </w:r>
        <w:r>
          <w:rPr>
            <w:noProof/>
            <w:webHidden/>
          </w:rPr>
          <w:fldChar w:fldCharType="end"/>
        </w:r>
      </w:hyperlink>
    </w:p>
    <w:p w:rsidR="009E22BA" w:rsidRDefault="009E22BA">
      <w:pPr>
        <w:pStyle w:val="TOC3"/>
        <w:tabs>
          <w:tab w:val="right" w:leader="dot" w:pos="8985"/>
        </w:tabs>
        <w:rPr>
          <w:noProof/>
        </w:rPr>
      </w:pPr>
      <w:hyperlink w:anchor="_Toc294523533" w:history="1">
        <w:r w:rsidRPr="0018172C">
          <w:rPr>
            <w:rStyle w:val="Hyperlink"/>
            <w:noProof/>
            <w:lang w:val="en-US"/>
          </w:rPr>
          <w:t>Clever Agent</w:t>
        </w:r>
        <w:r>
          <w:rPr>
            <w:noProof/>
            <w:webHidden/>
          </w:rPr>
          <w:tab/>
        </w:r>
        <w:r>
          <w:rPr>
            <w:noProof/>
            <w:webHidden/>
          </w:rPr>
          <w:fldChar w:fldCharType="begin"/>
        </w:r>
        <w:r>
          <w:rPr>
            <w:noProof/>
            <w:webHidden/>
          </w:rPr>
          <w:instrText xml:space="preserve"> PAGEREF _Toc294523533 \h </w:instrText>
        </w:r>
        <w:r>
          <w:rPr>
            <w:noProof/>
            <w:webHidden/>
          </w:rPr>
        </w:r>
        <w:r>
          <w:rPr>
            <w:noProof/>
            <w:webHidden/>
          </w:rPr>
          <w:fldChar w:fldCharType="separate"/>
        </w:r>
        <w:r w:rsidR="001D7E5D">
          <w:rPr>
            <w:noProof/>
            <w:webHidden/>
          </w:rPr>
          <w:t>10</w:t>
        </w:r>
        <w:r>
          <w:rPr>
            <w:noProof/>
            <w:webHidden/>
          </w:rPr>
          <w:fldChar w:fldCharType="end"/>
        </w:r>
      </w:hyperlink>
    </w:p>
    <w:p w:rsidR="009E22BA" w:rsidRDefault="009E22BA">
      <w:pPr>
        <w:pStyle w:val="TOC3"/>
        <w:tabs>
          <w:tab w:val="right" w:leader="dot" w:pos="8985"/>
        </w:tabs>
        <w:rPr>
          <w:noProof/>
        </w:rPr>
      </w:pPr>
      <w:hyperlink w:anchor="_Toc294523534" w:history="1">
        <w:r w:rsidRPr="0018172C">
          <w:rPr>
            <w:rStyle w:val="Hyperlink"/>
            <w:noProof/>
            <w:lang w:val="en-US"/>
          </w:rPr>
          <w:t>Ultimate DNA</w:t>
        </w:r>
        <w:r>
          <w:rPr>
            <w:noProof/>
            <w:webHidden/>
          </w:rPr>
          <w:tab/>
        </w:r>
        <w:r>
          <w:rPr>
            <w:noProof/>
            <w:webHidden/>
          </w:rPr>
          <w:fldChar w:fldCharType="begin"/>
        </w:r>
        <w:r>
          <w:rPr>
            <w:noProof/>
            <w:webHidden/>
          </w:rPr>
          <w:instrText xml:space="preserve"> PAGEREF _Toc294523534 \h </w:instrText>
        </w:r>
        <w:r>
          <w:rPr>
            <w:noProof/>
            <w:webHidden/>
          </w:rPr>
        </w:r>
        <w:r>
          <w:rPr>
            <w:noProof/>
            <w:webHidden/>
          </w:rPr>
          <w:fldChar w:fldCharType="separate"/>
        </w:r>
        <w:r w:rsidR="001D7E5D">
          <w:rPr>
            <w:noProof/>
            <w:webHidden/>
          </w:rPr>
          <w:t>10</w:t>
        </w:r>
        <w:r>
          <w:rPr>
            <w:noProof/>
            <w:webHidden/>
          </w:rPr>
          <w:fldChar w:fldCharType="end"/>
        </w:r>
      </w:hyperlink>
    </w:p>
    <w:p w:rsidR="009E22BA" w:rsidRDefault="009E22BA">
      <w:pPr>
        <w:pStyle w:val="TOC2"/>
        <w:tabs>
          <w:tab w:val="right" w:leader="dot" w:pos="8985"/>
        </w:tabs>
        <w:rPr>
          <w:noProof/>
        </w:rPr>
      </w:pPr>
      <w:hyperlink w:anchor="_Toc294523535" w:history="1">
        <w:r w:rsidRPr="0018172C">
          <w:rPr>
            <w:rStyle w:val="Hyperlink"/>
            <w:noProof/>
            <w:lang w:val="en-US"/>
          </w:rPr>
          <w:t>Testing</w:t>
        </w:r>
        <w:r>
          <w:rPr>
            <w:noProof/>
            <w:webHidden/>
          </w:rPr>
          <w:tab/>
        </w:r>
        <w:r>
          <w:rPr>
            <w:noProof/>
            <w:webHidden/>
          </w:rPr>
          <w:fldChar w:fldCharType="begin"/>
        </w:r>
        <w:r>
          <w:rPr>
            <w:noProof/>
            <w:webHidden/>
          </w:rPr>
          <w:instrText xml:space="preserve"> PAGEREF _Toc294523535 \h </w:instrText>
        </w:r>
        <w:r>
          <w:rPr>
            <w:noProof/>
            <w:webHidden/>
          </w:rPr>
        </w:r>
        <w:r>
          <w:rPr>
            <w:noProof/>
            <w:webHidden/>
          </w:rPr>
          <w:fldChar w:fldCharType="separate"/>
        </w:r>
        <w:r w:rsidR="001D7E5D">
          <w:rPr>
            <w:noProof/>
            <w:webHidden/>
          </w:rPr>
          <w:t>11</w:t>
        </w:r>
        <w:r>
          <w:rPr>
            <w:noProof/>
            <w:webHidden/>
          </w:rPr>
          <w:fldChar w:fldCharType="end"/>
        </w:r>
      </w:hyperlink>
    </w:p>
    <w:p w:rsidR="009E22BA" w:rsidRDefault="009E22BA">
      <w:pPr>
        <w:pStyle w:val="TOC3"/>
        <w:tabs>
          <w:tab w:val="right" w:leader="dot" w:pos="8985"/>
        </w:tabs>
        <w:rPr>
          <w:noProof/>
        </w:rPr>
      </w:pPr>
      <w:hyperlink w:anchor="_Toc294523536" w:history="1">
        <w:r w:rsidRPr="0018172C">
          <w:rPr>
            <w:rStyle w:val="Hyperlink"/>
            <w:noProof/>
            <w:lang w:val="en-US"/>
          </w:rPr>
          <w:t>Test procedure</w:t>
        </w:r>
        <w:r>
          <w:rPr>
            <w:noProof/>
            <w:webHidden/>
          </w:rPr>
          <w:tab/>
        </w:r>
        <w:r>
          <w:rPr>
            <w:noProof/>
            <w:webHidden/>
          </w:rPr>
          <w:fldChar w:fldCharType="begin"/>
        </w:r>
        <w:r>
          <w:rPr>
            <w:noProof/>
            <w:webHidden/>
          </w:rPr>
          <w:instrText xml:space="preserve"> PAGEREF _Toc294523536 \h </w:instrText>
        </w:r>
        <w:r>
          <w:rPr>
            <w:noProof/>
            <w:webHidden/>
          </w:rPr>
        </w:r>
        <w:r>
          <w:rPr>
            <w:noProof/>
            <w:webHidden/>
          </w:rPr>
          <w:fldChar w:fldCharType="separate"/>
        </w:r>
        <w:r w:rsidR="001D7E5D">
          <w:rPr>
            <w:noProof/>
            <w:webHidden/>
          </w:rPr>
          <w:t>11</w:t>
        </w:r>
        <w:r>
          <w:rPr>
            <w:noProof/>
            <w:webHidden/>
          </w:rPr>
          <w:fldChar w:fldCharType="end"/>
        </w:r>
      </w:hyperlink>
    </w:p>
    <w:p w:rsidR="009E22BA" w:rsidRDefault="009E22BA">
      <w:pPr>
        <w:pStyle w:val="TOC3"/>
        <w:tabs>
          <w:tab w:val="right" w:leader="dot" w:pos="8985"/>
        </w:tabs>
        <w:rPr>
          <w:noProof/>
        </w:rPr>
      </w:pPr>
      <w:hyperlink w:anchor="_Toc294523537" w:history="1">
        <w:r w:rsidRPr="0018172C">
          <w:rPr>
            <w:rStyle w:val="Hyperlink"/>
            <w:noProof/>
          </w:rPr>
          <w:t>Test Results</w:t>
        </w:r>
        <w:r>
          <w:rPr>
            <w:noProof/>
            <w:webHidden/>
          </w:rPr>
          <w:tab/>
        </w:r>
        <w:r>
          <w:rPr>
            <w:noProof/>
            <w:webHidden/>
          </w:rPr>
          <w:fldChar w:fldCharType="begin"/>
        </w:r>
        <w:r>
          <w:rPr>
            <w:noProof/>
            <w:webHidden/>
          </w:rPr>
          <w:instrText xml:space="preserve"> PAGEREF _Toc294523537 \h </w:instrText>
        </w:r>
        <w:r>
          <w:rPr>
            <w:noProof/>
            <w:webHidden/>
          </w:rPr>
        </w:r>
        <w:r>
          <w:rPr>
            <w:noProof/>
            <w:webHidden/>
          </w:rPr>
          <w:fldChar w:fldCharType="separate"/>
        </w:r>
        <w:r w:rsidR="001D7E5D">
          <w:rPr>
            <w:noProof/>
            <w:webHidden/>
          </w:rPr>
          <w:t>11</w:t>
        </w:r>
        <w:r>
          <w:rPr>
            <w:noProof/>
            <w:webHidden/>
          </w:rPr>
          <w:fldChar w:fldCharType="end"/>
        </w:r>
      </w:hyperlink>
    </w:p>
    <w:p w:rsidR="009E22BA" w:rsidRDefault="009E22BA">
      <w:pPr>
        <w:pStyle w:val="TOC1"/>
        <w:tabs>
          <w:tab w:val="right" w:leader="dot" w:pos="8985"/>
        </w:tabs>
        <w:rPr>
          <w:noProof/>
        </w:rPr>
      </w:pPr>
      <w:hyperlink w:anchor="_Toc294523538" w:history="1">
        <w:r w:rsidRPr="0018172C">
          <w:rPr>
            <w:rStyle w:val="Hyperlink"/>
            <w:noProof/>
            <w:lang w:val="en-US"/>
          </w:rPr>
          <w:t>Conclusion</w:t>
        </w:r>
        <w:r>
          <w:rPr>
            <w:noProof/>
            <w:webHidden/>
          </w:rPr>
          <w:tab/>
        </w:r>
        <w:r>
          <w:rPr>
            <w:noProof/>
            <w:webHidden/>
          </w:rPr>
          <w:fldChar w:fldCharType="begin"/>
        </w:r>
        <w:r>
          <w:rPr>
            <w:noProof/>
            <w:webHidden/>
          </w:rPr>
          <w:instrText xml:space="preserve"> PAGEREF _Toc294523538 \h </w:instrText>
        </w:r>
        <w:r>
          <w:rPr>
            <w:noProof/>
            <w:webHidden/>
          </w:rPr>
        </w:r>
        <w:r>
          <w:rPr>
            <w:noProof/>
            <w:webHidden/>
          </w:rPr>
          <w:fldChar w:fldCharType="separate"/>
        </w:r>
        <w:r w:rsidR="001D7E5D">
          <w:rPr>
            <w:noProof/>
            <w:webHidden/>
          </w:rPr>
          <w:t>13</w:t>
        </w:r>
        <w:r>
          <w:rPr>
            <w:noProof/>
            <w:webHidden/>
          </w:rPr>
          <w:fldChar w:fldCharType="end"/>
        </w:r>
      </w:hyperlink>
    </w:p>
    <w:p w:rsidR="009E22BA" w:rsidRDefault="009E22BA">
      <w:pPr>
        <w:pStyle w:val="TOC3"/>
        <w:tabs>
          <w:tab w:val="right" w:leader="dot" w:pos="8985"/>
        </w:tabs>
        <w:rPr>
          <w:noProof/>
        </w:rPr>
      </w:pPr>
      <w:hyperlink w:anchor="_Toc294523539" w:history="1">
        <w:r w:rsidRPr="0018172C">
          <w:rPr>
            <w:rStyle w:val="Hyperlink"/>
            <w:noProof/>
            <w:lang w:val="en-US"/>
          </w:rPr>
          <w:t>Difficulty of Guessing a Word</w:t>
        </w:r>
        <w:r>
          <w:rPr>
            <w:noProof/>
            <w:webHidden/>
          </w:rPr>
          <w:tab/>
        </w:r>
        <w:r>
          <w:rPr>
            <w:noProof/>
            <w:webHidden/>
          </w:rPr>
          <w:fldChar w:fldCharType="begin"/>
        </w:r>
        <w:r>
          <w:rPr>
            <w:noProof/>
            <w:webHidden/>
          </w:rPr>
          <w:instrText xml:space="preserve"> PAGEREF _Toc294523539 \h </w:instrText>
        </w:r>
        <w:r>
          <w:rPr>
            <w:noProof/>
            <w:webHidden/>
          </w:rPr>
        </w:r>
        <w:r>
          <w:rPr>
            <w:noProof/>
            <w:webHidden/>
          </w:rPr>
          <w:fldChar w:fldCharType="separate"/>
        </w:r>
        <w:r w:rsidR="001D7E5D">
          <w:rPr>
            <w:noProof/>
            <w:webHidden/>
          </w:rPr>
          <w:t>13</w:t>
        </w:r>
        <w:r>
          <w:rPr>
            <w:noProof/>
            <w:webHidden/>
          </w:rPr>
          <w:fldChar w:fldCharType="end"/>
        </w:r>
      </w:hyperlink>
    </w:p>
    <w:p w:rsidR="009E22BA" w:rsidRDefault="009E22BA">
      <w:pPr>
        <w:pStyle w:val="TOC3"/>
        <w:tabs>
          <w:tab w:val="right" w:leader="dot" w:pos="8985"/>
        </w:tabs>
        <w:rPr>
          <w:noProof/>
        </w:rPr>
      </w:pPr>
      <w:hyperlink w:anchor="_Toc294523540" w:history="1">
        <w:r w:rsidRPr="0018172C">
          <w:rPr>
            <w:rStyle w:val="Hyperlink"/>
            <w:noProof/>
            <w:lang w:val="en-US"/>
          </w:rPr>
          <w:t>Artificial Intelligence</w:t>
        </w:r>
        <w:r>
          <w:rPr>
            <w:noProof/>
            <w:webHidden/>
          </w:rPr>
          <w:tab/>
        </w:r>
        <w:r>
          <w:rPr>
            <w:noProof/>
            <w:webHidden/>
          </w:rPr>
          <w:fldChar w:fldCharType="begin"/>
        </w:r>
        <w:r>
          <w:rPr>
            <w:noProof/>
            <w:webHidden/>
          </w:rPr>
          <w:instrText xml:space="preserve"> PAGEREF _Toc294523540 \h </w:instrText>
        </w:r>
        <w:r>
          <w:rPr>
            <w:noProof/>
            <w:webHidden/>
          </w:rPr>
        </w:r>
        <w:r>
          <w:rPr>
            <w:noProof/>
            <w:webHidden/>
          </w:rPr>
          <w:fldChar w:fldCharType="separate"/>
        </w:r>
        <w:r w:rsidR="001D7E5D">
          <w:rPr>
            <w:noProof/>
            <w:webHidden/>
          </w:rPr>
          <w:t>14</w:t>
        </w:r>
        <w:r>
          <w:rPr>
            <w:noProof/>
            <w:webHidden/>
          </w:rPr>
          <w:fldChar w:fldCharType="end"/>
        </w:r>
      </w:hyperlink>
    </w:p>
    <w:p w:rsidR="009E22BA" w:rsidRDefault="009E22BA">
      <w:pPr>
        <w:pStyle w:val="TOC3"/>
        <w:tabs>
          <w:tab w:val="right" w:leader="dot" w:pos="8985"/>
        </w:tabs>
        <w:rPr>
          <w:noProof/>
        </w:rPr>
      </w:pPr>
      <w:hyperlink w:anchor="_Toc294523541" w:history="1">
        <w:r w:rsidRPr="0018172C">
          <w:rPr>
            <w:rStyle w:val="Hyperlink"/>
            <w:noProof/>
            <w:lang w:val="en-US"/>
          </w:rPr>
          <w:t>Parallelization</w:t>
        </w:r>
        <w:r>
          <w:rPr>
            <w:noProof/>
            <w:webHidden/>
          </w:rPr>
          <w:tab/>
        </w:r>
        <w:r>
          <w:rPr>
            <w:noProof/>
            <w:webHidden/>
          </w:rPr>
          <w:fldChar w:fldCharType="begin"/>
        </w:r>
        <w:r>
          <w:rPr>
            <w:noProof/>
            <w:webHidden/>
          </w:rPr>
          <w:instrText xml:space="preserve"> PAGEREF _Toc294523541 \h </w:instrText>
        </w:r>
        <w:r>
          <w:rPr>
            <w:noProof/>
            <w:webHidden/>
          </w:rPr>
        </w:r>
        <w:r>
          <w:rPr>
            <w:noProof/>
            <w:webHidden/>
          </w:rPr>
          <w:fldChar w:fldCharType="separate"/>
        </w:r>
        <w:r w:rsidR="001D7E5D">
          <w:rPr>
            <w:noProof/>
            <w:webHidden/>
          </w:rPr>
          <w:t>14</w:t>
        </w:r>
        <w:r>
          <w:rPr>
            <w:noProof/>
            <w:webHidden/>
          </w:rPr>
          <w:fldChar w:fldCharType="end"/>
        </w:r>
      </w:hyperlink>
    </w:p>
    <w:p w:rsidR="009E22BA" w:rsidRDefault="009E22BA">
      <w:pPr>
        <w:pStyle w:val="TOC1"/>
        <w:tabs>
          <w:tab w:val="right" w:leader="dot" w:pos="8985"/>
        </w:tabs>
        <w:rPr>
          <w:noProof/>
        </w:rPr>
      </w:pPr>
      <w:hyperlink w:anchor="_Toc294523542" w:history="1">
        <w:r w:rsidRPr="0018172C">
          <w:rPr>
            <w:rStyle w:val="Hyperlink"/>
            <w:noProof/>
            <w:lang w:val="en-US"/>
          </w:rPr>
          <w:t>References</w:t>
        </w:r>
        <w:r>
          <w:rPr>
            <w:noProof/>
            <w:webHidden/>
          </w:rPr>
          <w:tab/>
        </w:r>
        <w:r>
          <w:rPr>
            <w:noProof/>
            <w:webHidden/>
          </w:rPr>
          <w:fldChar w:fldCharType="begin"/>
        </w:r>
        <w:r>
          <w:rPr>
            <w:noProof/>
            <w:webHidden/>
          </w:rPr>
          <w:instrText xml:space="preserve"> PAGEREF _Toc294523542 \h </w:instrText>
        </w:r>
        <w:r>
          <w:rPr>
            <w:noProof/>
            <w:webHidden/>
          </w:rPr>
        </w:r>
        <w:r>
          <w:rPr>
            <w:noProof/>
            <w:webHidden/>
          </w:rPr>
          <w:fldChar w:fldCharType="separate"/>
        </w:r>
        <w:r w:rsidR="001D7E5D">
          <w:rPr>
            <w:noProof/>
            <w:webHidden/>
          </w:rPr>
          <w:t>15</w:t>
        </w:r>
        <w:r>
          <w:rPr>
            <w:noProof/>
            <w:webHidden/>
          </w:rPr>
          <w:fldChar w:fldCharType="end"/>
        </w:r>
      </w:hyperlink>
    </w:p>
    <w:p w:rsidR="009E22BA" w:rsidRDefault="009E22BA">
      <w:r>
        <w:fldChar w:fldCharType="end"/>
      </w:r>
    </w:p>
    <w:p w:rsidR="00A77B3E" w:rsidRPr="009E22BA" w:rsidRDefault="0096723D">
      <w:pPr>
        <w:rPr>
          <w:lang w:val="en-US"/>
        </w:rPr>
      </w:pPr>
    </w:p>
    <w:p w:rsidR="00A77B3E" w:rsidRPr="009E22BA" w:rsidRDefault="0096723D">
      <w:pPr>
        <w:pStyle w:val="Heading1"/>
        <w:pageBreakBefore/>
        <w:spacing w:line="276" w:lineRule="auto"/>
        <w:rPr>
          <w:b w:val="0"/>
          <w:bCs w:val="0"/>
          <w:sz w:val="22"/>
          <w:szCs w:val="22"/>
          <w:lang w:val="en-US"/>
        </w:rPr>
      </w:pPr>
      <w:bookmarkStart w:id="2" w:name="h.7iqiq6ltunl8"/>
      <w:bookmarkStart w:id="3" w:name="_Toc294523516"/>
      <w:bookmarkEnd w:id="2"/>
      <w:r w:rsidRPr="009E22BA">
        <w:rPr>
          <w:lang w:val="en-US"/>
        </w:rPr>
        <w:lastRenderedPageBreak/>
        <w:t>Preface</w:t>
      </w:r>
      <w:bookmarkEnd w:id="3"/>
    </w:p>
    <w:p w:rsidR="00A77B3E" w:rsidRPr="009E22BA" w:rsidRDefault="0096723D">
      <w:pPr>
        <w:rPr>
          <w:lang w:val="en-US"/>
        </w:rPr>
      </w:pPr>
      <w:r w:rsidRPr="009E22BA">
        <w:rPr>
          <w:lang w:val="en-US"/>
        </w:rPr>
        <w:t xml:space="preserve">The source code, test results and a digital copy of the report can be downloaded from </w:t>
      </w:r>
      <w:hyperlink r:id="rId8" w:history="1">
        <w:r w:rsidRPr="009E22BA">
          <w:rPr>
            <w:color w:val="000099"/>
            <w:u w:val="single"/>
            <w:lang w:val="en-US"/>
          </w:rPr>
          <w:t>goo</w:t>
        </w:r>
      </w:hyperlink>
      <w:hyperlink r:id="rId9" w:history="1">
        <w:r w:rsidRPr="009E22BA">
          <w:rPr>
            <w:color w:val="000099"/>
            <w:u w:val="single"/>
            <w:lang w:val="en-US"/>
          </w:rPr>
          <w:t>.</w:t>
        </w:r>
      </w:hyperlink>
      <w:hyperlink r:id="rId10" w:history="1">
        <w:r w:rsidRPr="009E22BA">
          <w:rPr>
            <w:color w:val="000099"/>
            <w:u w:val="single"/>
            <w:lang w:val="en-US"/>
          </w:rPr>
          <w:t>gl</w:t>
        </w:r>
      </w:hyperlink>
      <w:hyperlink r:id="rId11" w:history="1">
        <w:r w:rsidRPr="009E22BA">
          <w:rPr>
            <w:color w:val="000099"/>
            <w:u w:val="single"/>
            <w:lang w:val="en-US"/>
          </w:rPr>
          <w:t>/</w:t>
        </w:r>
      </w:hyperlink>
      <w:hyperlink r:id="rId12" w:history="1">
        <w:r w:rsidRPr="009E22BA">
          <w:rPr>
            <w:color w:val="000099"/>
            <w:u w:val="single"/>
            <w:lang w:val="en-US"/>
          </w:rPr>
          <w:t>Iuvu</w:t>
        </w:r>
      </w:hyperlink>
      <w:hyperlink r:id="rId13" w:history="1">
        <w:r w:rsidRPr="009E22BA">
          <w:rPr>
            <w:color w:val="000099"/>
            <w:u w:val="single"/>
            <w:lang w:val="en-US"/>
          </w:rPr>
          <w:t>6</w:t>
        </w:r>
      </w:hyperlink>
    </w:p>
    <w:p w:rsidR="00A77B3E" w:rsidRPr="009E22BA" w:rsidRDefault="0096723D">
      <w:pPr>
        <w:rPr>
          <w:lang w:val="en-US"/>
        </w:rPr>
      </w:pPr>
      <w:r w:rsidRPr="009E22BA">
        <w:rPr>
          <w:lang w:val="en-US"/>
        </w:rPr>
        <w:t>The .zip file contains a readme.txt file with instructions for running the applications, e.g.</w:t>
      </w:r>
      <w:r w:rsidR="009E22BA">
        <w:rPr>
          <w:lang w:val="en-US"/>
        </w:rPr>
        <w:t>,</w:t>
      </w:r>
      <w:r w:rsidRPr="009E22BA">
        <w:rPr>
          <w:lang w:val="en-US"/>
        </w:rPr>
        <w:t xml:space="preserve"> required python libraries.</w:t>
      </w:r>
    </w:p>
    <w:p w:rsidR="00A77B3E" w:rsidRPr="009E22BA" w:rsidRDefault="0096723D">
      <w:pPr>
        <w:pStyle w:val="Heading1"/>
        <w:spacing w:line="276" w:lineRule="auto"/>
        <w:rPr>
          <w:lang w:val="en-US"/>
        </w:rPr>
      </w:pPr>
      <w:bookmarkStart w:id="4" w:name="h.bedqewfq8lhs"/>
      <w:bookmarkStart w:id="5" w:name="_Toc294523517"/>
      <w:bookmarkEnd w:id="4"/>
      <w:r w:rsidRPr="009E22BA">
        <w:rPr>
          <w:lang w:val="en-US"/>
        </w:rPr>
        <w:t xml:space="preserve">Parallel </w:t>
      </w:r>
      <w:r w:rsidRPr="009E22BA">
        <w:rPr>
          <w:lang w:val="en-US"/>
        </w:rPr>
        <w:t>Computing</w:t>
      </w:r>
      <w:bookmarkEnd w:id="5"/>
    </w:p>
    <w:p w:rsidR="00A77B3E" w:rsidRPr="009E22BA" w:rsidRDefault="0096723D">
      <w:pPr>
        <w:rPr>
          <w:i/>
          <w:iCs/>
          <w:lang w:val="en-US"/>
        </w:rPr>
      </w:pPr>
      <w:r w:rsidRPr="009E22BA">
        <w:rPr>
          <w:i/>
          <w:iCs/>
          <w:lang w:val="en-US"/>
        </w:rPr>
        <w:t>Sources: [1], [2]</w:t>
      </w:r>
    </w:p>
    <w:p w:rsidR="00A77B3E" w:rsidRPr="009E22BA" w:rsidRDefault="0096723D">
      <w:pPr>
        <w:pStyle w:val="Heading2"/>
        <w:spacing w:line="276" w:lineRule="auto"/>
        <w:rPr>
          <w:lang w:val="en-US"/>
        </w:rPr>
      </w:pPr>
      <w:bookmarkStart w:id="6" w:name="h.pso5ya5idyk2"/>
      <w:bookmarkStart w:id="7" w:name="_Toc294523518"/>
      <w:bookmarkEnd w:id="6"/>
      <w:r w:rsidRPr="009E22BA">
        <w:rPr>
          <w:lang w:val="en-US"/>
        </w:rPr>
        <w:t>Levels of Parallelism</w:t>
      </w:r>
      <w:bookmarkEnd w:id="7"/>
    </w:p>
    <w:p w:rsidR="00A77B3E" w:rsidRPr="009E22BA" w:rsidRDefault="0096723D">
      <w:pPr>
        <w:rPr>
          <w:lang w:val="en-US"/>
        </w:rPr>
      </w:pPr>
      <w:r w:rsidRPr="009E22BA">
        <w:rPr>
          <w:lang w:val="en-US"/>
        </w:rPr>
        <w:t>In order for an application to utilize parallel processing, it must be possible to split the application into subtasks that can run in parallel. Applications can be classified according to how often subtask</w:t>
      </w:r>
      <w:r w:rsidRPr="009E22BA">
        <w:rPr>
          <w:lang w:val="en-US"/>
        </w:rPr>
        <w:t xml:space="preserve">s must communicate or synchronize with each other. An application where the subtasks are very dependant on each other and are constantly communicating, is said to exhibit </w:t>
      </w:r>
      <w:r w:rsidRPr="009E22BA">
        <w:rPr>
          <w:i/>
          <w:iCs/>
          <w:lang w:val="en-US"/>
        </w:rPr>
        <w:t>fine-grained parallelism</w:t>
      </w:r>
      <w:r w:rsidRPr="009E22BA">
        <w:rPr>
          <w:lang w:val="en-US"/>
        </w:rPr>
        <w:t xml:space="preserve">. An application exhibits </w:t>
      </w:r>
      <w:r w:rsidRPr="009E22BA">
        <w:rPr>
          <w:i/>
          <w:iCs/>
          <w:lang w:val="en-US"/>
        </w:rPr>
        <w:t>coarse-grained parallelism</w:t>
      </w:r>
      <w:r w:rsidRPr="009E22BA">
        <w:rPr>
          <w:lang w:val="en-US"/>
        </w:rPr>
        <w:t xml:space="preserve"> if the s</w:t>
      </w:r>
      <w:r w:rsidRPr="009E22BA">
        <w:rPr>
          <w:lang w:val="en-US"/>
        </w:rPr>
        <w:t xml:space="preserve">ubtasks have a moderate amount of communication, and is </w:t>
      </w:r>
      <w:r w:rsidRPr="009E22BA">
        <w:rPr>
          <w:i/>
          <w:iCs/>
          <w:lang w:val="en-US"/>
        </w:rPr>
        <w:t>embarrassingly parallel</w:t>
      </w:r>
      <w:r w:rsidRPr="009E22BA">
        <w:rPr>
          <w:lang w:val="en-US"/>
        </w:rPr>
        <w:t xml:space="preserve"> if the subtasks rarely have to communicate. Fine-grained applications are much harder to parallelize than coarse-grained or embarrassingly parallel applications.</w:t>
      </w:r>
    </w:p>
    <w:p w:rsidR="00A77B3E" w:rsidRPr="009E22BA" w:rsidRDefault="0096723D">
      <w:pPr>
        <w:pStyle w:val="Heading2"/>
        <w:spacing w:line="276" w:lineRule="auto"/>
        <w:rPr>
          <w:lang w:val="en-US"/>
        </w:rPr>
      </w:pPr>
      <w:bookmarkStart w:id="8" w:name="h.ocugiy35nplp"/>
      <w:bookmarkStart w:id="9" w:name="_Toc294523519"/>
      <w:bookmarkEnd w:id="8"/>
      <w:r w:rsidRPr="009E22BA">
        <w:rPr>
          <w:lang w:val="en-US"/>
        </w:rPr>
        <w:t>Parallel Proce</w:t>
      </w:r>
      <w:r w:rsidRPr="009E22BA">
        <w:rPr>
          <w:lang w:val="en-US"/>
        </w:rPr>
        <w:t>ssing Methods</w:t>
      </w:r>
      <w:bookmarkEnd w:id="9"/>
    </w:p>
    <w:p w:rsidR="00A77B3E" w:rsidRPr="009E22BA" w:rsidRDefault="0096723D">
      <w:pPr>
        <w:pStyle w:val="Heading3"/>
        <w:spacing w:line="276" w:lineRule="auto"/>
        <w:rPr>
          <w:lang w:val="en-US"/>
        </w:rPr>
      </w:pPr>
      <w:bookmarkStart w:id="10" w:name="h.95ado99exf62"/>
      <w:bookmarkStart w:id="11" w:name="_Toc294523520"/>
      <w:bookmarkEnd w:id="10"/>
      <w:r w:rsidRPr="009E22BA">
        <w:rPr>
          <w:lang w:val="en-US"/>
        </w:rPr>
        <w:t>Pipelining</w:t>
      </w:r>
      <w:bookmarkEnd w:id="11"/>
    </w:p>
    <w:p w:rsidR="00A77B3E" w:rsidRPr="009E22BA" w:rsidRDefault="0096723D">
      <w:pPr>
        <w:rPr>
          <w:lang w:val="en-US"/>
        </w:rPr>
      </w:pPr>
      <w:r w:rsidRPr="009E22BA">
        <w:rPr>
          <w:lang w:val="en-US"/>
        </w:rPr>
        <w:t>Pipelining is instruction-level parallelism. Modern processors have multi-stage instruction pipelines, each stage used for a different step of executing an instruction. A single instruction passes through all the stages in the pipe</w:t>
      </w:r>
      <w:r w:rsidRPr="009E22BA">
        <w:rPr>
          <w:lang w:val="en-US"/>
        </w:rPr>
        <w:t>line, e.g.:</w:t>
      </w:r>
    </w:p>
    <w:p w:rsidR="00A77B3E" w:rsidRDefault="0096723D">
      <w:pPr>
        <w:numPr>
          <w:ilvl w:val="0"/>
          <w:numId w:val="1"/>
        </w:numPr>
        <w:tabs>
          <w:tab w:val="num" w:pos="720"/>
        </w:tabs>
      </w:pPr>
      <w:r>
        <w:t>Fetch instruction</w:t>
      </w:r>
    </w:p>
    <w:p w:rsidR="00A77B3E" w:rsidRDefault="0096723D">
      <w:pPr>
        <w:numPr>
          <w:ilvl w:val="0"/>
          <w:numId w:val="1"/>
        </w:numPr>
        <w:tabs>
          <w:tab w:val="num" w:pos="720"/>
        </w:tabs>
      </w:pPr>
      <w:r>
        <w:t>Decode instruction</w:t>
      </w:r>
    </w:p>
    <w:p w:rsidR="00A77B3E" w:rsidRDefault="0096723D">
      <w:pPr>
        <w:numPr>
          <w:ilvl w:val="0"/>
          <w:numId w:val="1"/>
        </w:numPr>
        <w:tabs>
          <w:tab w:val="num" w:pos="720"/>
        </w:tabs>
      </w:pPr>
      <w:r>
        <w:t>Execute</w:t>
      </w:r>
    </w:p>
    <w:p w:rsidR="00A77B3E" w:rsidRDefault="0096723D">
      <w:pPr>
        <w:numPr>
          <w:ilvl w:val="0"/>
          <w:numId w:val="1"/>
        </w:numPr>
        <w:tabs>
          <w:tab w:val="num" w:pos="720"/>
        </w:tabs>
      </w:pPr>
      <w:r>
        <w:t>Memory access</w:t>
      </w:r>
    </w:p>
    <w:p w:rsidR="00A77B3E" w:rsidRDefault="0096723D">
      <w:pPr>
        <w:numPr>
          <w:ilvl w:val="0"/>
          <w:numId w:val="1"/>
        </w:numPr>
        <w:tabs>
          <w:tab w:val="num" w:pos="720"/>
        </w:tabs>
      </w:pPr>
      <w:r>
        <w:t>Register write back</w:t>
      </w:r>
    </w:p>
    <w:p w:rsidR="00A77B3E" w:rsidRPr="009E22BA" w:rsidRDefault="0096723D">
      <w:pPr>
        <w:rPr>
          <w:lang w:val="en-US"/>
        </w:rPr>
      </w:pPr>
      <w:r w:rsidRPr="009E22BA">
        <w:rPr>
          <w:lang w:val="en-US"/>
        </w:rPr>
        <w:t>Each processor clock executes one operation in each stage, so the processor can be working on 5 different instructions at the same time. The only restriction is that</w:t>
      </w:r>
      <w:r w:rsidRPr="009E22BA">
        <w:rPr>
          <w:lang w:val="en-US"/>
        </w:rPr>
        <w:t xml:space="preserve"> an instruction that uses data from a previous computation must wait to enter the pipeline until the data is ready. The result is that the first instruction is complete after 5 clock cycles, and another instruction will complete every subsequent clock cycl</w:t>
      </w:r>
      <w:r w:rsidRPr="009E22BA">
        <w:rPr>
          <w:lang w:val="en-US"/>
        </w:rPr>
        <w:t>e, assuming there are no data dependencies. In a best case scenario where data dependencies do not occur in instructions in close proximity to each other, pipelining decreases the number of clock cycles required to complete a set of instructions by a facto</w:t>
      </w:r>
      <w:r w:rsidRPr="009E22BA">
        <w:rPr>
          <w:lang w:val="en-US"/>
        </w:rPr>
        <w:t>r corresponding to the number of stages in the processor, minus the clocks needed for the first and last instructions where several stages of the pipeline must be idle.</w:t>
      </w:r>
    </w:p>
    <w:p w:rsidR="00A77B3E" w:rsidRPr="009E22BA" w:rsidRDefault="0096723D">
      <w:pPr>
        <w:pStyle w:val="Heading3"/>
        <w:spacing w:line="276" w:lineRule="auto"/>
        <w:rPr>
          <w:lang w:val="en-US"/>
        </w:rPr>
      </w:pPr>
      <w:bookmarkStart w:id="12" w:name="h.6tfcp489t4i4"/>
      <w:bookmarkStart w:id="13" w:name="_Toc294523521"/>
      <w:bookmarkEnd w:id="12"/>
      <w:r w:rsidRPr="009E22BA">
        <w:rPr>
          <w:lang w:val="en-US"/>
        </w:rPr>
        <w:lastRenderedPageBreak/>
        <w:t>CPU Scheduling</w:t>
      </w:r>
      <w:bookmarkEnd w:id="13"/>
    </w:p>
    <w:p w:rsidR="00A77B3E" w:rsidRPr="009E22BA" w:rsidRDefault="0096723D">
      <w:pPr>
        <w:rPr>
          <w:lang w:val="en-US"/>
        </w:rPr>
      </w:pPr>
      <w:r w:rsidRPr="009E22BA">
        <w:rPr>
          <w:lang w:val="en-US"/>
        </w:rPr>
        <w:t>While not technically parallel processing, CPU scheduling can be used to</w:t>
      </w:r>
      <w:r w:rsidRPr="009E22BA">
        <w:rPr>
          <w:lang w:val="en-US"/>
        </w:rPr>
        <w:t xml:space="preserve"> share a processor between several processes. Even though there is only a single process being executed at any time (for a single-core CPU), to the user things will seem to be happening concurrently, e.g., listening to music while writing an e-mail. The mu</w:t>
      </w:r>
      <w:r w:rsidRPr="009E22BA">
        <w:rPr>
          <w:lang w:val="en-US"/>
        </w:rPr>
        <w:t xml:space="preserve">sic does not jitter every time the user pushes a key, so as far as the user is concerned the PC is doing two things concurrently. CPU scheduling is vital in computing, since even multi-core CPU’s will almost always need to service many more processes than </w:t>
      </w:r>
      <w:r w:rsidRPr="009E22BA">
        <w:rPr>
          <w:lang w:val="en-US"/>
        </w:rPr>
        <w:t>they have cores.</w:t>
      </w:r>
    </w:p>
    <w:p w:rsidR="00A77B3E" w:rsidRPr="009E22BA" w:rsidRDefault="0096723D">
      <w:pPr>
        <w:pStyle w:val="Heading3"/>
        <w:spacing w:line="276" w:lineRule="auto"/>
        <w:rPr>
          <w:lang w:val="en-US"/>
        </w:rPr>
      </w:pPr>
      <w:bookmarkStart w:id="14" w:name="h.7enad1uk4w3s"/>
      <w:bookmarkStart w:id="15" w:name="_Toc294523522"/>
      <w:bookmarkEnd w:id="14"/>
      <w:r w:rsidRPr="009E22BA">
        <w:rPr>
          <w:lang w:val="en-US"/>
        </w:rPr>
        <w:t>Multiple Core’s/CPU’s</w:t>
      </w:r>
      <w:bookmarkEnd w:id="15"/>
    </w:p>
    <w:p w:rsidR="00A77B3E" w:rsidRPr="009E22BA" w:rsidRDefault="0096723D">
      <w:pPr>
        <w:rPr>
          <w:lang w:val="en-US"/>
        </w:rPr>
      </w:pPr>
      <w:r w:rsidRPr="009E22BA">
        <w:rPr>
          <w:lang w:val="en-US"/>
        </w:rPr>
        <w:t>True parallel processing requires more than one processor, either in the form of multiple physical processors, a processor with multiple cores, or multiple computers communicating over a network. A parallelized applic</w:t>
      </w:r>
      <w:r w:rsidRPr="009E22BA">
        <w:rPr>
          <w:lang w:val="en-US"/>
        </w:rPr>
        <w:t>ation will run much more efficiently on a multicore processor than a singlecore processor. On a singlecore processor the scheduler will switch the CPU between the application subtasks. A sequential program may run faster on a singlecore CPU than a parallel</w:t>
      </w:r>
      <w:r w:rsidRPr="009E22BA">
        <w:rPr>
          <w:lang w:val="en-US"/>
        </w:rPr>
        <w:t>ized version of the same program on the same CPU, since there is overhead involved in facilitating the creation of subtasks and communication between them.</w:t>
      </w:r>
    </w:p>
    <w:p w:rsidR="00A77B3E" w:rsidRPr="009E22BA" w:rsidRDefault="0096723D">
      <w:pPr>
        <w:pStyle w:val="Heading4"/>
        <w:spacing w:line="276" w:lineRule="auto"/>
        <w:rPr>
          <w:lang w:val="en-US"/>
        </w:rPr>
      </w:pPr>
      <w:bookmarkStart w:id="16" w:name="h.xzhfotjehidk"/>
      <w:bookmarkEnd w:id="16"/>
      <w:r w:rsidRPr="009E22BA">
        <w:rPr>
          <w:lang w:val="en-US"/>
        </w:rPr>
        <w:t>Concurrency</w:t>
      </w:r>
    </w:p>
    <w:p w:rsidR="00A77B3E" w:rsidRPr="009E22BA" w:rsidRDefault="0096723D">
      <w:pPr>
        <w:rPr>
          <w:lang w:val="en-US"/>
        </w:rPr>
      </w:pPr>
      <w:r w:rsidRPr="009E22BA">
        <w:rPr>
          <w:lang w:val="en-US"/>
        </w:rPr>
        <w:t>The subtasks (threads) of an application share the same memory address space. Subtasks c</w:t>
      </w:r>
      <w:r w:rsidRPr="009E22BA">
        <w:rPr>
          <w:lang w:val="en-US"/>
        </w:rPr>
        <w:t xml:space="preserve">an have their own section of the address space, but for sharing data between subtasks, several threads will have to access the same memory. If a thread attempts to change a data structure in the memory, and the change requires more than one instruction, a </w:t>
      </w:r>
      <w:r w:rsidRPr="009E22BA">
        <w:rPr>
          <w:lang w:val="en-US"/>
        </w:rPr>
        <w:t xml:space="preserve">second thread may access the same data structure while it is being changed (the possibility of this happening is called a </w:t>
      </w:r>
      <w:r w:rsidRPr="009E22BA">
        <w:rPr>
          <w:i/>
          <w:iCs/>
          <w:lang w:val="en-US"/>
        </w:rPr>
        <w:t>race hazard</w:t>
      </w:r>
      <w:r w:rsidRPr="009E22BA">
        <w:rPr>
          <w:lang w:val="en-US"/>
        </w:rPr>
        <w:t>), leading to undesired behavior in the application. To prevent this, the application can use mutual exclusion to prevent m</w:t>
      </w:r>
      <w:r w:rsidRPr="009E22BA">
        <w:rPr>
          <w:lang w:val="en-US"/>
        </w:rPr>
        <w:t>ultiple threads from simultaneously accessing the same data structure, other threads will then have to wait their turn before accessing memory that is currently being modified by another thread. Simple read access can be facilitated for multiple threads si</w:t>
      </w:r>
      <w:r w:rsidRPr="009E22BA">
        <w:rPr>
          <w:lang w:val="en-US"/>
        </w:rPr>
        <w:t>multaneously, since no data is being altered.</w:t>
      </w:r>
    </w:p>
    <w:p w:rsidR="00A77B3E" w:rsidRPr="009E22BA" w:rsidRDefault="0096723D">
      <w:pPr>
        <w:pStyle w:val="Heading3"/>
        <w:spacing w:line="276" w:lineRule="auto"/>
        <w:rPr>
          <w:lang w:val="en-US"/>
        </w:rPr>
      </w:pPr>
      <w:bookmarkStart w:id="17" w:name="h.6kxx2a2013io"/>
      <w:bookmarkStart w:id="18" w:name="_Toc294523523"/>
      <w:bookmarkEnd w:id="17"/>
      <w:r w:rsidRPr="009E22BA">
        <w:rPr>
          <w:lang w:val="en-US"/>
        </w:rPr>
        <w:t>Distributed Computing</w:t>
      </w:r>
      <w:bookmarkEnd w:id="18"/>
    </w:p>
    <w:p w:rsidR="00A77B3E" w:rsidRPr="009E22BA" w:rsidRDefault="0096723D">
      <w:pPr>
        <w:rPr>
          <w:lang w:val="en-US"/>
        </w:rPr>
      </w:pPr>
      <w:r w:rsidRPr="009E22BA">
        <w:rPr>
          <w:lang w:val="en-US"/>
        </w:rPr>
        <w:t xml:space="preserve">Distributed computing, sometimes referred to as </w:t>
      </w:r>
      <w:r w:rsidRPr="009E22BA">
        <w:rPr>
          <w:i/>
          <w:iCs/>
          <w:lang w:val="en-US"/>
        </w:rPr>
        <w:t>horizontal scaling</w:t>
      </w:r>
      <w:r w:rsidRPr="009E22BA">
        <w:rPr>
          <w:lang w:val="en-US"/>
        </w:rPr>
        <w:t>, is when a workload is distributed among several machines.</w:t>
      </w:r>
    </w:p>
    <w:p w:rsidR="00A77B3E" w:rsidRPr="009E22BA" w:rsidRDefault="0096723D">
      <w:pPr>
        <w:pStyle w:val="Heading4"/>
        <w:spacing w:line="276" w:lineRule="auto"/>
        <w:rPr>
          <w:lang w:val="en-US"/>
        </w:rPr>
      </w:pPr>
      <w:bookmarkStart w:id="19" w:name="h.7j44y9gt35i5"/>
      <w:bookmarkEnd w:id="19"/>
      <w:r w:rsidRPr="009E22BA">
        <w:rPr>
          <w:lang w:val="en-US"/>
        </w:rPr>
        <w:t>Cluster Computing</w:t>
      </w:r>
    </w:p>
    <w:p w:rsidR="00A77B3E" w:rsidRPr="009E22BA" w:rsidRDefault="0096723D">
      <w:pPr>
        <w:rPr>
          <w:lang w:val="en-US"/>
        </w:rPr>
      </w:pPr>
      <w:r w:rsidRPr="009E22BA">
        <w:rPr>
          <w:lang w:val="en-US"/>
        </w:rPr>
        <w:t>When many otherwise ordinary computers are l</w:t>
      </w:r>
      <w:r w:rsidRPr="009E22BA">
        <w:rPr>
          <w:lang w:val="en-US"/>
        </w:rPr>
        <w:t>inked together to do computations in tandem, they are referred to as a cluster. The link is often done using fast local area networking, in contrast to traditional supercomputers where the computational units of the supercomputer are directly connected thr</w:t>
      </w:r>
      <w:r w:rsidRPr="009E22BA">
        <w:rPr>
          <w:lang w:val="en-US"/>
        </w:rPr>
        <w:t>ough a high-speed bus.</w:t>
      </w:r>
    </w:p>
    <w:p w:rsidR="00A77B3E" w:rsidRDefault="0096723D">
      <w:pPr>
        <w:rPr>
          <w:lang w:val="en-US"/>
        </w:rPr>
      </w:pPr>
      <w:r w:rsidRPr="009E22BA">
        <w:rPr>
          <w:lang w:val="en-US"/>
        </w:rPr>
        <w:t>With a cluster it is possible to vastly increase computational power, while still making it programmable without having to manually load a program of every node of the cluster. They are often used for simulations, like weather foresi</w:t>
      </w:r>
      <w:r w:rsidRPr="009E22BA">
        <w:rPr>
          <w:lang w:val="en-US"/>
        </w:rPr>
        <w:t>ghts.</w:t>
      </w:r>
    </w:p>
    <w:p w:rsidR="009E22BA" w:rsidRPr="009E22BA" w:rsidRDefault="009E22BA">
      <w:pPr>
        <w:rPr>
          <w:lang w:val="en-US"/>
        </w:rPr>
      </w:pPr>
    </w:p>
    <w:p w:rsidR="00A77B3E" w:rsidRPr="009E22BA" w:rsidRDefault="0096723D">
      <w:pPr>
        <w:rPr>
          <w:lang w:val="en-US"/>
        </w:rPr>
      </w:pPr>
    </w:p>
    <w:p w:rsidR="00A77B3E" w:rsidRPr="009E22BA" w:rsidRDefault="0096723D">
      <w:pPr>
        <w:rPr>
          <w:lang w:val="en-US"/>
        </w:rPr>
      </w:pPr>
      <w:r w:rsidRPr="009E22BA">
        <w:rPr>
          <w:lang w:val="en-US"/>
        </w:rPr>
        <w:lastRenderedPageBreak/>
        <w:t>Clusters can be distinguished by the amount of communication between the nodes;</w:t>
      </w:r>
    </w:p>
    <w:p w:rsidR="00A77B3E" w:rsidRPr="009E22BA" w:rsidRDefault="0096723D">
      <w:pPr>
        <w:rPr>
          <w:lang w:val="en-US"/>
        </w:rPr>
      </w:pPr>
      <w:r w:rsidRPr="009E22BA">
        <w:rPr>
          <w:lang w:val="en-US"/>
        </w:rPr>
        <w:t xml:space="preserve">clusters requiring frequent communication between nodes are usually referred to as </w:t>
      </w:r>
      <w:r w:rsidRPr="009E22BA">
        <w:rPr>
          <w:i/>
          <w:iCs/>
          <w:lang w:val="en-US"/>
        </w:rPr>
        <w:t>Beowulf Clusters</w:t>
      </w:r>
      <w:r w:rsidRPr="009E22BA">
        <w:rPr>
          <w:lang w:val="en-US"/>
        </w:rPr>
        <w:t>, while clusters with very little inter-node communication are referre</w:t>
      </w:r>
      <w:r w:rsidRPr="009E22BA">
        <w:rPr>
          <w:lang w:val="en-US"/>
        </w:rPr>
        <w:t xml:space="preserve">d to as </w:t>
      </w:r>
      <w:r w:rsidRPr="009E22BA">
        <w:rPr>
          <w:i/>
          <w:iCs/>
          <w:lang w:val="en-US"/>
        </w:rPr>
        <w:t>Grid Computing.</w:t>
      </w:r>
    </w:p>
    <w:p w:rsidR="00A77B3E" w:rsidRPr="009E22BA" w:rsidRDefault="0096723D">
      <w:pPr>
        <w:rPr>
          <w:lang w:val="en-US"/>
        </w:rPr>
      </w:pPr>
    </w:p>
    <w:p w:rsidR="00A77B3E" w:rsidRPr="009E22BA" w:rsidRDefault="0096723D">
      <w:pPr>
        <w:rPr>
          <w:lang w:val="en-US"/>
        </w:rPr>
      </w:pPr>
      <w:r w:rsidRPr="009E22BA">
        <w:rPr>
          <w:lang w:val="en-US"/>
        </w:rPr>
        <w:t xml:space="preserve">High-availability clusters contain redundant nodes, so that any single node can fail without decreasing availability. Clusters can also be used for load-balancing, where many nodes run the same software, making it possible to hand </w:t>
      </w:r>
      <w:r w:rsidRPr="009E22BA">
        <w:rPr>
          <w:lang w:val="en-US"/>
        </w:rPr>
        <w:t>out computation jobs to any available node in the cluster.</w:t>
      </w:r>
    </w:p>
    <w:p w:rsidR="00A77B3E" w:rsidRPr="009E22BA" w:rsidRDefault="0096723D">
      <w:pPr>
        <w:pStyle w:val="Heading4"/>
        <w:spacing w:line="276" w:lineRule="auto"/>
        <w:rPr>
          <w:lang w:val="en-US"/>
        </w:rPr>
      </w:pPr>
      <w:bookmarkStart w:id="20" w:name="h.jrokbnmfuf2y"/>
      <w:bookmarkEnd w:id="20"/>
      <w:r w:rsidRPr="009E22BA">
        <w:rPr>
          <w:lang w:val="en-US"/>
        </w:rPr>
        <w:t>Grid Computing</w:t>
      </w:r>
    </w:p>
    <w:p w:rsidR="00A77B3E" w:rsidRPr="009E22BA" w:rsidRDefault="0096723D">
      <w:pPr>
        <w:rPr>
          <w:lang w:val="en-US"/>
        </w:rPr>
      </w:pPr>
      <w:r w:rsidRPr="009E22BA">
        <w:rPr>
          <w:lang w:val="en-US"/>
        </w:rPr>
        <w:t xml:space="preserve">Grid computing networks often utilize unused computational resources, also known as </w:t>
      </w:r>
      <w:r w:rsidRPr="009E22BA">
        <w:rPr>
          <w:i/>
          <w:iCs/>
          <w:lang w:val="en-US"/>
        </w:rPr>
        <w:t>CPU scavenging</w:t>
      </w:r>
      <w:r w:rsidRPr="009E22BA">
        <w:rPr>
          <w:lang w:val="en-US"/>
        </w:rPr>
        <w:t xml:space="preserve">. This concept is known from projects such as </w:t>
      </w:r>
      <w:r w:rsidRPr="009E22BA">
        <w:rPr>
          <w:i/>
          <w:iCs/>
          <w:lang w:val="en-US"/>
        </w:rPr>
        <w:t>SETI@home</w:t>
      </w:r>
      <w:r w:rsidRPr="009E22BA">
        <w:rPr>
          <w:lang w:val="en-US"/>
        </w:rPr>
        <w:t>, where volunteers donate the</w:t>
      </w:r>
      <w:r w:rsidRPr="009E22BA">
        <w:rPr>
          <w:lang w:val="en-US"/>
        </w:rPr>
        <w:t xml:space="preserve">ir unused CPU-time for searching for extraterrestrial lifeforms, and </w:t>
      </w:r>
      <w:r w:rsidRPr="009E22BA">
        <w:rPr>
          <w:i/>
          <w:iCs/>
          <w:lang w:val="en-US"/>
        </w:rPr>
        <w:t>Folding@home</w:t>
      </w:r>
      <w:r w:rsidRPr="009E22BA">
        <w:rPr>
          <w:lang w:val="en-US"/>
        </w:rPr>
        <w:t>, where volunteers donate CPU cycles for studying how protein folding works.</w:t>
      </w:r>
    </w:p>
    <w:p w:rsidR="00A77B3E" w:rsidRPr="009E22BA" w:rsidRDefault="0096723D">
      <w:pPr>
        <w:rPr>
          <w:lang w:val="en-US"/>
        </w:rPr>
      </w:pPr>
      <w:r w:rsidRPr="009E22BA">
        <w:rPr>
          <w:lang w:val="en-US"/>
        </w:rPr>
        <w:t>Networks like these have limited or no inter-node communication; computational tasks are sent from</w:t>
      </w:r>
      <w:r w:rsidRPr="009E22BA">
        <w:rPr>
          <w:lang w:val="en-US"/>
        </w:rPr>
        <w:t xml:space="preserve"> some sort of controller to each node, which then completes the computation and returns the result.</w:t>
      </w:r>
    </w:p>
    <w:p w:rsidR="00A77B3E" w:rsidRPr="009E22BA" w:rsidRDefault="0096723D">
      <w:pPr>
        <w:pStyle w:val="Heading2"/>
        <w:spacing w:line="276" w:lineRule="auto"/>
        <w:rPr>
          <w:lang w:val="en-US"/>
        </w:rPr>
      </w:pPr>
      <w:bookmarkStart w:id="21" w:name="h.2c85tmx8pg5"/>
      <w:bookmarkStart w:id="22" w:name="_Toc294523524"/>
      <w:bookmarkEnd w:id="21"/>
      <w:r w:rsidRPr="009E22BA">
        <w:rPr>
          <w:lang w:val="en-US"/>
        </w:rPr>
        <w:t>Load Balancing</w:t>
      </w:r>
      <w:bookmarkEnd w:id="22"/>
    </w:p>
    <w:p w:rsidR="00A77B3E" w:rsidRPr="009E22BA" w:rsidRDefault="0096723D">
      <w:pPr>
        <w:rPr>
          <w:lang w:val="en-US"/>
        </w:rPr>
      </w:pPr>
      <w:r w:rsidRPr="009E22BA">
        <w:rPr>
          <w:lang w:val="en-US"/>
        </w:rPr>
        <w:t>A common difficulty with load-balancing schemes is sharing data between clusters.</w:t>
      </w:r>
    </w:p>
    <w:p w:rsidR="00A77B3E" w:rsidRPr="009E22BA" w:rsidRDefault="0096723D">
      <w:pPr>
        <w:rPr>
          <w:lang w:val="en-US"/>
        </w:rPr>
      </w:pPr>
      <w:r w:rsidRPr="009E22BA">
        <w:rPr>
          <w:lang w:val="en-US"/>
        </w:rPr>
        <w:t>If data is stored on database-servers, a method known as ‘s</w:t>
      </w:r>
      <w:r w:rsidRPr="009E22BA">
        <w:rPr>
          <w:lang w:val="en-US"/>
        </w:rPr>
        <w:t>harding’ can be utilized. Basically sharding splits data between servers, which also results in a way to scale available disc space.</w:t>
      </w:r>
    </w:p>
    <w:p w:rsidR="00A77B3E" w:rsidRPr="009E22BA" w:rsidRDefault="0096723D">
      <w:pPr>
        <w:rPr>
          <w:lang w:val="en-US"/>
        </w:rPr>
      </w:pPr>
      <w:r w:rsidRPr="009E22BA">
        <w:rPr>
          <w:lang w:val="en-US"/>
        </w:rPr>
        <w:t>Sharding can both be done manually, where you might have data from users stored on servers close to where the client origin</w:t>
      </w:r>
      <w:r w:rsidRPr="009E22BA">
        <w:rPr>
          <w:lang w:val="en-US"/>
        </w:rPr>
        <w:t>ates, but automatic sharding is also possible, where the database cluster distributes data on nodes by itself. MongoDB, among others, support this.</w:t>
      </w:r>
    </w:p>
    <w:p w:rsidR="00A77B3E" w:rsidRPr="009E22BA" w:rsidRDefault="0096723D">
      <w:pPr>
        <w:rPr>
          <w:lang w:val="en-US"/>
        </w:rPr>
      </w:pPr>
      <w:r w:rsidRPr="009E22BA">
        <w:rPr>
          <w:lang w:val="en-US"/>
        </w:rPr>
        <w:t xml:space="preserve">Another difficulty is that it is easy to replicate a database-server so that read-only queries can be split </w:t>
      </w:r>
      <w:r w:rsidRPr="009E22BA">
        <w:rPr>
          <w:lang w:val="en-US"/>
        </w:rPr>
        <w:t>across multiple servers, but writing to the cluster usually has to be done in a master-slave way, where data is written to the master which then replicates the data to the slaves.</w:t>
      </w:r>
    </w:p>
    <w:p w:rsidR="00A77B3E" w:rsidRPr="009E22BA" w:rsidRDefault="0096723D">
      <w:pPr>
        <w:rPr>
          <w:lang w:val="en-US"/>
        </w:rPr>
      </w:pPr>
    </w:p>
    <w:p w:rsidR="00A77B3E" w:rsidRPr="009E22BA" w:rsidRDefault="0096723D">
      <w:pPr>
        <w:rPr>
          <w:lang w:val="en-US"/>
        </w:rPr>
      </w:pPr>
      <w:r w:rsidRPr="009E22BA">
        <w:rPr>
          <w:lang w:val="en-US"/>
        </w:rPr>
        <w:t>Another method is what Google refers to as “BigTable”. BigTable is based on</w:t>
      </w:r>
      <w:r w:rsidRPr="009E22BA">
        <w:rPr>
          <w:lang w:val="en-US"/>
        </w:rPr>
        <w:t xml:space="preserve"> document-storage, where blobs of data are associated with a unique identifier. This allows the database data to be sharded across multiple machines.</w:t>
      </w:r>
    </w:p>
    <w:p w:rsidR="00A77B3E" w:rsidRPr="009E22BA" w:rsidRDefault="0096723D">
      <w:pPr>
        <w:pStyle w:val="Heading2"/>
        <w:spacing w:line="276" w:lineRule="auto"/>
        <w:rPr>
          <w:lang w:val="en-US"/>
        </w:rPr>
      </w:pPr>
      <w:bookmarkStart w:id="23" w:name="h.vkzaohtl9beh"/>
      <w:bookmarkStart w:id="24" w:name="_Toc294523525"/>
      <w:bookmarkEnd w:id="23"/>
      <w:r w:rsidRPr="009E22BA">
        <w:rPr>
          <w:lang w:val="en-US"/>
        </w:rPr>
        <w:t>Memory Architectures</w:t>
      </w:r>
      <w:bookmarkEnd w:id="24"/>
    </w:p>
    <w:p w:rsidR="00A77B3E" w:rsidRPr="009E22BA" w:rsidRDefault="0096723D">
      <w:pPr>
        <w:pStyle w:val="Heading3"/>
        <w:spacing w:line="276" w:lineRule="auto"/>
        <w:rPr>
          <w:lang w:val="en-US"/>
        </w:rPr>
      </w:pPr>
      <w:bookmarkStart w:id="25" w:name="h.aomv5zl87ggp"/>
      <w:bookmarkStart w:id="26" w:name="_Toc294523526"/>
      <w:bookmarkEnd w:id="25"/>
      <w:r w:rsidRPr="009E22BA">
        <w:rPr>
          <w:lang w:val="en-US"/>
        </w:rPr>
        <w:t>Shared Memory</w:t>
      </w:r>
      <w:bookmarkEnd w:id="26"/>
    </w:p>
    <w:p w:rsidR="00A77B3E" w:rsidRPr="009E22BA" w:rsidRDefault="0096723D">
      <w:pPr>
        <w:rPr>
          <w:lang w:val="en-US"/>
        </w:rPr>
      </w:pPr>
      <w:r w:rsidRPr="009E22BA">
        <w:rPr>
          <w:lang w:val="en-US"/>
        </w:rPr>
        <w:t>Shared memory is memory that can be simultaneously accessed by multiple</w:t>
      </w:r>
      <w:r w:rsidRPr="009E22BA">
        <w:rPr>
          <w:lang w:val="en-US"/>
        </w:rPr>
        <w:t xml:space="preserve"> CPU’s on the same machine. The CPU’s share the same memory address space, similarly to the way the threads of a process share address space. The CPU-to-memory bus can present a bottleneck for shared memory computers, posing a limit on the number of proces</w:t>
      </w:r>
      <w:r w:rsidRPr="009E22BA">
        <w:rPr>
          <w:lang w:val="en-US"/>
        </w:rPr>
        <w:t xml:space="preserve">sors that </w:t>
      </w:r>
      <w:r w:rsidRPr="009E22BA">
        <w:rPr>
          <w:lang w:val="en-US"/>
        </w:rPr>
        <w:lastRenderedPageBreak/>
        <w:t>are feasible to have in the machine. Shared memory computers rarely have more than ten processors for this reason. Another complication with shared memory computers is cache coherence; whenever the cache of one processor is updated with informati</w:t>
      </w:r>
      <w:r w:rsidRPr="009E22BA">
        <w:rPr>
          <w:lang w:val="en-US"/>
        </w:rPr>
        <w:t>on that might be used by other processors, the change must be mirrored to all the other processors to ensure they are not working on incoherent data.</w:t>
      </w:r>
    </w:p>
    <w:p w:rsidR="00A77B3E" w:rsidRPr="009E22BA" w:rsidRDefault="0096723D">
      <w:pPr>
        <w:pStyle w:val="Heading3"/>
        <w:spacing w:line="276" w:lineRule="auto"/>
        <w:rPr>
          <w:lang w:val="en-US"/>
        </w:rPr>
      </w:pPr>
      <w:bookmarkStart w:id="27" w:name="h.lnrbxasgpqs1"/>
      <w:bookmarkStart w:id="28" w:name="_Toc294523527"/>
      <w:bookmarkEnd w:id="27"/>
      <w:r w:rsidRPr="009E22BA">
        <w:rPr>
          <w:lang w:val="en-US"/>
        </w:rPr>
        <w:t>Distributed Memory</w:t>
      </w:r>
      <w:bookmarkEnd w:id="28"/>
    </w:p>
    <w:p w:rsidR="00A77B3E" w:rsidRDefault="0096723D">
      <w:pPr>
        <w:rPr>
          <w:lang w:val="en-US"/>
        </w:rPr>
      </w:pPr>
      <w:r w:rsidRPr="009E22BA">
        <w:rPr>
          <w:lang w:val="en-US"/>
        </w:rPr>
        <w:t xml:space="preserve">In a multiple-processor computer utilizing distributed memory, every processor has its </w:t>
      </w:r>
      <w:r w:rsidRPr="009E22BA">
        <w:rPr>
          <w:lang w:val="en-US"/>
        </w:rPr>
        <w:t>own private memory. Processors can only do computations on data in their own memory, and if remote data is needed the processor must communicate with the processors that have the needed data in their private memory. The processors in a distributed memory s</w:t>
      </w:r>
      <w:r w:rsidRPr="009E22BA">
        <w:rPr>
          <w:lang w:val="en-US"/>
        </w:rPr>
        <w:t>ystem can be in separate machines, with communication between machines done via a network protocol. Distributed memory computers do not suffer from the race hazards that shared memory computers face, since no memory can be accessed by more than one process</w:t>
      </w:r>
      <w:r w:rsidRPr="009E22BA">
        <w:rPr>
          <w:lang w:val="en-US"/>
        </w:rPr>
        <w:t>or. A distributed memory system is ideal for applications that do not require too much communication between processes, i.e. coarse-grained or embarrassingly parallel algorithms.</w:t>
      </w:r>
    </w:p>
    <w:p w:rsidR="006D25AA" w:rsidRDefault="006D25AA">
      <w:pPr>
        <w:rPr>
          <w:lang w:val="en-US"/>
        </w:rPr>
      </w:pPr>
    </w:p>
    <w:p w:rsidR="006D25AA" w:rsidRDefault="006D25AA">
      <w:pPr>
        <w:rPr>
          <w:lang w:val="en-US"/>
        </w:rPr>
      </w:pPr>
    </w:p>
    <w:p w:rsidR="006D25AA" w:rsidRDefault="006D25AA">
      <w:pPr>
        <w:rPr>
          <w:lang w:val="en-US"/>
        </w:rPr>
      </w:pPr>
    </w:p>
    <w:p w:rsidR="006D25AA" w:rsidRDefault="006D25AA">
      <w:pPr>
        <w:rPr>
          <w:lang w:val="en-US"/>
        </w:rPr>
      </w:pPr>
    </w:p>
    <w:p w:rsidR="006D25AA" w:rsidRDefault="006D25AA">
      <w:pPr>
        <w:rPr>
          <w:lang w:val="en-US"/>
        </w:rPr>
      </w:pPr>
    </w:p>
    <w:p w:rsidR="006D25AA" w:rsidRDefault="006D25AA">
      <w:pPr>
        <w:rPr>
          <w:lang w:val="en-US"/>
        </w:rPr>
      </w:pPr>
    </w:p>
    <w:p w:rsidR="006D25AA" w:rsidRDefault="006D25AA">
      <w:pPr>
        <w:rPr>
          <w:lang w:val="en-US"/>
        </w:rPr>
      </w:pPr>
    </w:p>
    <w:p w:rsidR="006D25AA" w:rsidRDefault="006D25AA">
      <w:pPr>
        <w:rPr>
          <w:lang w:val="en-US"/>
        </w:rPr>
      </w:pPr>
    </w:p>
    <w:p w:rsidR="006D25AA" w:rsidRDefault="006D25AA">
      <w:pPr>
        <w:rPr>
          <w:lang w:val="en-US"/>
        </w:rPr>
      </w:pPr>
    </w:p>
    <w:p w:rsidR="006D25AA" w:rsidRDefault="006D25AA">
      <w:pPr>
        <w:rPr>
          <w:lang w:val="en-US"/>
        </w:rPr>
      </w:pPr>
    </w:p>
    <w:p w:rsidR="006D25AA" w:rsidRDefault="006D25AA">
      <w:pPr>
        <w:rPr>
          <w:lang w:val="en-US"/>
        </w:rPr>
      </w:pPr>
    </w:p>
    <w:p w:rsidR="006D25AA" w:rsidRDefault="006D25AA">
      <w:pPr>
        <w:rPr>
          <w:lang w:val="en-US"/>
        </w:rPr>
      </w:pPr>
    </w:p>
    <w:p w:rsidR="006D25AA" w:rsidRDefault="006D25AA">
      <w:pPr>
        <w:rPr>
          <w:lang w:val="en-US"/>
        </w:rPr>
      </w:pPr>
    </w:p>
    <w:p w:rsidR="006D25AA" w:rsidRDefault="006D25AA">
      <w:pPr>
        <w:rPr>
          <w:lang w:val="en-US"/>
        </w:rPr>
      </w:pPr>
    </w:p>
    <w:p w:rsidR="006D25AA" w:rsidRDefault="006D25AA">
      <w:pPr>
        <w:rPr>
          <w:lang w:val="en-US"/>
        </w:rPr>
      </w:pPr>
    </w:p>
    <w:p w:rsidR="006D25AA" w:rsidRDefault="006D25AA">
      <w:pPr>
        <w:rPr>
          <w:lang w:val="en-US"/>
        </w:rPr>
      </w:pPr>
    </w:p>
    <w:p w:rsidR="006D25AA" w:rsidRDefault="006D25AA">
      <w:pPr>
        <w:rPr>
          <w:lang w:val="en-US"/>
        </w:rPr>
      </w:pPr>
    </w:p>
    <w:p w:rsidR="006D25AA" w:rsidRDefault="006D25AA">
      <w:pPr>
        <w:rPr>
          <w:lang w:val="en-US"/>
        </w:rPr>
      </w:pPr>
    </w:p>
    <w:p w:rsidR="006D25AA" w:rsidRDefault="006D25AA">
      <w:pPr>
        <w:rPr>
          <w:lang w:val="en-US"/>
        </w:rPr>
      </w:pPr>
    </w:p>
    <w:p w:rsidR="006D25AA" w:rsidRDefault="006D25AA">
      <w:pPr>
        <w:rPr>
          <w:lang w:val="en-US"/>
        </w:rPr>
      </w:pPr>
    </w:p>
    <w:p w:rsidR="006D25AA" w:rsidRDefault="006D25AA">
      <w:pPr>
        <w:rPr>
          <w:lang w:val="en-US"/>
        </w:rPr>
      </w:pPr>
    </w:p>
    <w:p w:rsidR="006D25AA" w:rsidRDefault="006D25AA">
      <w:pPr>
        <w:rPr>
          <w:lang w:val="en-US"/>
        </w:rPr>
      </w:pPr>
    </w:p>
    <w:p w:rsidR="006D25AA" w:rsidRDefault="006D25AA">
      <w:pPr>
        <w:rPr>
          <w:lang w:val="en-US"/>
        </w:rPr>
      </w:pPr>
    </w:p>
    <w:p w:rsidR="006D25AA" w:rsidRDefault="006D25AA">
      <w:pPr>
        <w:rPr>
          <w:lang w:val="en-US"/>
        </w:rPr>
      </w:pPr>
    </w:p>
    <w:p w:rsidR="006D25AA" w:rsidRDefault="006D25AA">
      <w:pPr>
        <w:rPr>
          <w:lang w:val="en-US"/>
        </w:rPr>
      </w:pPr>
    </w:p>
    <w:p w:rsidR="006D25AA" w:rsidRDefault="006D25AA">
      <w:pPr>
        <w:rPr>
          <w:lang w:val="en-US"/>
        </w:rPr>
      </w:pPr>
    </w:p>
    <w:p w:rsidR="006D25AA" w:rsidRPr="009E22BA" w:rsidRDefault="006D25AA">
      <w:pPr>
        <w:rPr>
          <w:lang w:val="en-US"/>
        </w:rPr>
      </w:pPr>
    </w:p>
    <w:p w:rsidR="00A77B3E" w:rsidRPr="009E22BA" w:rsidRDefault="0096723D">
      <w:pPr>
        <w:pStyle w:val="Heading1"/>
        <w:spacing w:line="276" w:lineRule="auto"/>
        <w:rPr>
          <w:lang w:val="en-US"/>
        </w:rPr>
      </w:pPr>
      <w:bookmarkStart w:id="29" w:name="h.2n0le7ruupxw"/>
      <w:bookmarkStart w:id="30" w:name="_Toc294523528"/>
      <w:bookmarkEnd w:id="29"/>
      <w:r w:rsidRPr="009E22BA">
        <w:rPr>
          <w:lang w:val="en-US"/>
        </w:rPr>
        <w:lastRenderedPageBreak/>
        <w:t>Artificial Intelligence Programming</w:t>
      </w:r>
      <w:bookmarkEnd w:id="30"/>
    </w:p>
    <w:p w:rsidR="00A77B3E" w:rsidRPr="009E22BA" w:rsidRDefault="0096723D">
      <w:pPr>
        <w:rPr>
          <w:i/>
          <w:iCs/>
          <w:lang w:val="en-US"/>
        </w:rPr>
      </w:pPr>
      <w:r w:rsidRPr="009E22BA">
        <w:rPr>
          <w:i/>
          <w:iCs/>
          <w:lang w:val="en-US"/>
        </w:rPr>
        <w:t>Source: [3]</w:t>
      </w:r>
    </w:p>
    <w:p w:rsidR="00A77B3E" w:rsidRPr="009E22BA" w:rsidRDefault="0096723D">
      <w:pPr>
        <w:rPr>
          <w:lang w:val="en-US"/>
        </w:rPr>
      </w:pPr>
    </w:p>
    <w:p w:rsidR="00A77B3E" w:rsidRPr="009E22BA" w:rsidRDefault="0096723D">
      <w:pPr>
        <w:rPr>
          <w:lang w:val="en-US"/>
        </w:rPr>
      </w:pPr>
      <w:r w:rsidRPr="009E22BA">
        <w:rPr>
          <w:lang w:val="en-US"/>
        </w:rPr>
        <w:t>The below words are used sev</w:t>
      </w:r>
      <w:r w:rsidRPr="009E22BA">
        <w:rPr>
          <w:lang w:val="en-US"/>
        </w:rPr>
        <w:t>eral times throughout the following sections, and their meaning in this context is different than their usual meaning.</w:t>
      </w:r>
    </w:p>
    <w:p w:rsidR="00A77B3E" w:rsidRPr="009E22BA" w:rsidRDefault="0096723D">
      <w:pPr>
        <w:rPr>
          <w:b/>
          <w:bCs/>
          <w:lang w:val="en-US"/>
        </w:rPr>
      </w:pPr>
      <w:r w:rsidRPr="009E22BA">
        <w:rPr>
          <w:b/>
          <w:bCs/>
          <w:lang w:val="en-US"/>
        </w:rPr>
        <w:t>Dictionary</w:t>
      </w:r>
      <w:r w:rsidRPr="009E22BA">
        <w:rPr>
          <w:lang w:val="en-US"/>
        </w:rPr>
        <w:t>: A text-file containing 58.112 words used for picking words for hangman simulations.</w:t>
      </w:r>
    </w:p>
    <w:p w:rsidR="00A77B3E" w:rsidRPr="009E22BA" w:rsidRDefault="0096723D">
      <w:pPr>
        <w:rPr>
          <w:b/>
          <w:bCs/>
          <w:lang w:val="en-US"/>
        </w:rPr>
      </w:pPr>
      <w:r w:rsidRPr="009E22BA">
        <w:rPr>
          <w:b/>
          <w:bCs/>
          <w:lang w:val="en-US"/>
        </w:rPr>
        <w:t>DNA</w:t>
      </w:r>
      <w:r w:rsidRPr="009E22BA">
        <w:rPr>
          <w:lang w:val="en-US"/>
        </w:rPr>
        <w:t>: A string containing all letters of t</w:t>
      </w:r>
      <w:r w:rsidRPr="009E22BA">
        <w:rPr>
          <w:lang w:val="en-US"/>
        </w:rPr>
        <w:t>he alphabet (a-z) in some order; the DNA represents the order in which the letters will be guessed in a game of hangman.</w:t>
      </w:r>
    </w:p>
    <w:p w:rsidR="00A77B3E" w:rsidRPr="009E22BA" w:rsidRDefault="0096723D">
      <w:pPr>
        <w:pStyle w:val="Heading2"/>
        <w:spacing w:line="276" w:lineRule="auto"/>
        <w:rPr>
          <w:lang w:val="en-US"/>
        </w:rPr>
      </w:pPr>
      <w:bookmarkStart w:id="31" w:name="h.2bfsdpf65gi0"/>
      <w:bookmarkStart w:id="32" w:name="_Toc294523529"/>
      <w:bookmarkEnd w:id="31"/>
      <w:r w:rsidRPr="009E22BA">
        <w:rPr>
          <w:lang w:val="en-US"/>
        </w:rPr>
        <w:t>Problem Description</w:t>
      </w:r>
      <w:bookmarkEnd w:id="32"/>
    </w:p>
    <w:p w:rsidR="00A77B3E" w:rsidRPr="009E22BA" w:rsidRDefault="0096723D">
      <w:pPr>
        <w:rPr>
          <w:lang w:val="en-US"/>
        </w:rPr>
      </w:pPr>
      <w:r w:rsidRPr="009E22BA">
        <w:rPr>
          <w:lang w:val="en-US"/>
        </w:rPr>
        <w:t>A secret word is picked from the dictionary, and it is the objective of the player to guess the secret word. Guesse</w:t>
      </w:r>
      <w:r w:rsidRPr="009E22BA">
        <w:rPr>
          <w:lang w:val="en-US"/>
        </w:rPr>
        <w:t>s are made by guessing one letter at the time. If the letter guessed is in the word, it’s position(s) will be revealed. E.g., if the secret word is “intelligence” the player will first see “_ _ _ _ _ _ _ _ _ _ _ _”. If the player guesses “e” he will now se</w:t>
      </w:r>
      <w:r w:rsidRPr="009E22BA">
        <w:rPr>
          <w:lang w:val="en-US"/>
        </w:rPr>
        <w:t>e “_ _ _ e _ _ _ _e _ _ e”.</w:t>
      </w:r>
    </w:p>
    <w:p w:rsidR="00A77B3E" w:rsidRPr="009E22BA" w:rsidRDefault="0096723D">
      <w:pPr>
        <w:rPr>
          <w:lang w:val="en-US"/>
        </w:rPr>
      </w:pPr>
      <w:r w:rsidRPr="009E22BA">
        <w:rPr>
          <w:lang w:val="en-US"/>
        </w:rPr>
        <w:t>That way the player guesses one letter at a time, until the word is complete. However, when the player has guessed incorrectly 10 times, the game is lost.</w:t>
      </w:r>
    </w:p>
    <w:p w:rsidR="00A77B3E" w:rsidRPr="009E22BA" w:rsidRDefault="0096723D">
      <w:pPr>
        <w:rPr>
          <w:lang w:val="en-US"/>
        </w:rPr>
      </w:pPr>
    </w:p>
    <w:p w:rsidR="00A77B3E" w:rsidRPr="009E22BA" w:rsidRDefault="0096723D">
      <w:pPr>
        <w:rPr>
          <w:lang w:val="en-US"/>
        </w:rPr>
      </w:pPr>
      <w:r w:rsidRPr="009E22BA">
        <w:rPr>
          <w:lang w:val="en-US"/>
        </w:rPr>
        <w:t>The question is now: How good a player can we program?</w:t>
      </w:r>
    </w:p>
    <w:p w:rsidR="00A77B3E" w:rsidRPr="009E22BA" w:rsidRDefault="0096723D">
      <w:pPr>
        <w:rPr>
          <w:lang w:val="en-US"/>
        </w:rPr>
      </w:pPr>
    </w:p>
    <w:p w:rsidR="00A77B3E" w:rsidRPr="009E22BA" w:rsidRDefault="0096723D">
      <w:pPr>
        <w:rPr>
          <w:lang w:val="en-US"/>
        </w:rPr>
      </w:pPr>
      <w:r w:rsidRPr="009E22BA">
        <w:rPr>
          <w:lang w:val="en-US"/>
        </w:rPr>
        <w:t>We will be pursu</w:t>
      </w:r>
      <w:r w:rsidRPr="009E22BA">
        <w:rPr>
          <w:lang w:val="en-US"/>
        </w:rPr>
        <w:t>ing several options and compare the results of each. One of the options is based on the concept of “Genetic Algorithms”. Genetic algorithms work much in the same way as evolution. Algorithms are scored based on some criteria, and are then “mutated” by mixi</w:t>
      </w:r>
      <w:r w:rsidRPr="009E22BA">
        <w:rPr>
          <w:lang w:val="en-US"/>
        </w:rPr>
        <w:t>ng several algorithms, to form new algorithms. By mainly mixing the algorithms that achieve a high score, the result should be that the algorithms evolve, gradually scoring higher and higher. Rather than actual algorithms, we are simply mutating the sequen</w:t>
      </w:r>
      <w:r w:rsidRPr="009E22BA">
        <w:rPr>
          <w:lang w:val="en-US"/>
        </w:rPr>
        <w:t>ces of letters that indicate what order to guess letters in hangman.</w:t>
      </w:r>
    </w:p>
    <w:p w:rsidR="00A77B3E" w:rsidRPr="009E22BA" w:rsidRDefault="0096723D">
      <w:pPr>
        <w:pStyle w:val="Heading2"/>
        <w:spacing w:line="276" w:lineRule="auto"/>
        <w:rPr>
          <w:lang w:val="en-US"/>
        </w:rPr>
      </w:pPr>
      <w:bookmarkStart w:id="33" w:name="h.fastkwbj7kg4"/>
      <w:bookmarkStart w:id="34" w:name="_Toc294523530"/>
      <w:bookmarkEnd w:id="33"/>
      <w:r w:rsidRPr="009E22BA">
        <w:rPr>
          <w:lang w:val="en-US"/>
        </w:rPr>
        <w:t>Program Documentation</w:t>
      </w:r>
      <w:bookmarkEnd w:id="34"/>
    </w:p>
    <w:p w:rsidR="00A77B3E" w:rsidRPr="009E22BA" w:rsidRDefault="0096723D">
      <w:pPr>
        <w:rPr>
          <w:lang w:val="en-US"/>
        </w:rPr>
      </w:pPr>
      <w:r w:rsidRPr="009E22BA">
        <w:rPr>
          <w:lang w:val="en-US"/>
        </w:rPr>
        <w:t>The program is split into two separate applications, a server (</w:t>
      </w:r>
      <w:r w:rsidRPr="009E22BA">
        <w:rPr>
          <w:i/>
          <w:iCs/>
          <w:lang w:val="en-US"/>
        </w:rPr>
        <w:t>dispatcher</w:t>
      </w:r>
      <w:r w:rsidRPr="009E22BA">
        <w:rPr>
          <w:lang w:val="en-US"/>
        </w:rPr>
        <w:t>) and a client (</w:t>
      </w:r>
      <w:r w:rsidRPr="009E22BA">
        <w:rPr>
          <w:i/>
          <w:iCs/>
          <w:lang w:val="en-US"/>
        </w:rPr>
        <w:t>worker</w:t>
      </w:r>
      <w:r w:rsidRPr="009E22BA">
        <w:rPr>
          <w:lang w:val="en-US"/>
        </w:rPr>
        <w:t>). In short, the server tracks the results from simulations on differe</w:t>
      </w:r>
      <w:r w:rsidRPr="009E22BA">
        <w:rPr>
          <w:lang w:val="en-US"/>
        </w:rPr>
        <w:t>nt DNA’s and generates new DNA’s, while the client does the simulations needed to determine the win percentage of each DNA. The simulations require a lot of computing power, but splitting the application into server/client parts allows us to run the client</w:t>
      </w:r>
      <w:r w:rsidRPr="009E22BA">
        <w:rPr>
          <w:lang w:val="en-US"/>
        </w:rPr>
        <w:t xml:space="preserve"> application on multiple machines, forming a small-scale </w:t>
      </w:r>
      <w:r w:rsidRPr="009E22BA">
        <w:rPr>
          <w:i/>
          <w:iCs/>
          <w:lang w:val="en-US"/>
        </w:rPr>
        <w:t>grid computer</w:t>
      </w:r>
      <w:r w:rsidRPr="009E22BA">
        <w:rPr>
          <w:lang w:val="en-US"/>
        </w:rPr>
        <w:t xml:space="preserve">. The figure </w:t>
      </w:r>
      <w:r w:rsidR="006D25AA">
        <w:rPr>
          <w:lang w:val="en-US"/>
        </w:rPr>
        <w:t>on the following page</w:t>
      </w:r>
      <w:r w:rsidRPr="009E22BA">
        <w:rPr>
          <w:lang w:val="en-US"/>
        </w:rPr>
        <w:t xml:space="preserve"> illustrates the different parts of the application.</w:t>
      </w:r>
    </w:p>
    <w:p w:rsidR="00A77B3E" w:rsidRPr="009E22BA" w:rsidRDefault="0096723D">
      <w:pPr>
        <w:rPr>
          <w:lang w:val="en-US"/>
        </w:rPr>
      </w:pPr>
    </w:p>
    <w:p w:rsidR="00E05A30" w:rsidRDefault="00E05A30">
      <w:pPr>
        <w:jc w:val="center"/>
      </w:pPr>
    </w:p>
    <w:p w:rsidR="00A77B3E" w:rsidRDefault="00E05A30">
      <w:pPr>
        <w:jc w:val="center"/>
      </w:pPr>
      <w:r>
        <w:rPr>
          <w:noProof/>
        </w:rPr>
        <w:lastRenderedPageBreak/>
        <w:drawing>
          <wp:inline distT="0" distB="0" distL="0" distR="0">
            <wp:extent cx="5534025" cy="2228850"/>
            <wp:effectExtent l="19050" t="0" r="9525" b="0"/>
            <wp:docPr id="7" name="Picture 7" descr="C:\Users\admin\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Desktop\Untitled.png"/>
                    <pic:cNvPicPr>
                      <a:picLocks noChangeAspect="1" noChangeArrowheads="1"/>
                    </pic:cNvPicPr>
                  </pic:nvPicPr>
                  <pic:blipFill>
                    <a:blip r:embed="rId14" cstate="print"/>
                    <a:srcRect/>
                    <a:stretch>
                      <a:fillRect/>
                    </a:stretch>
                  </pic:blipFill>
                  <pic:spPr bwMode="auto">
                    <a:xfrm>
                      <a:off x="0" y="0"/>
                      <a:ext cx="5534025" cy="2228850"/>
                    </a:xfrm>
                    <a:prstGeom prst="rect">
                      <a:avLst/>
                    </a:prstGeom>
                    <a:noFill/>
                    <a:ln w="9525">
                      <a:noFill/>
                      <a:miter lim="800000"/>
                      <a:headEnd/>
                      <a:tailEnd/>
                    </a:ln>
                  </pic:spPr>
                </pic:pic>
              </a:graphicData>
            </a:graphic>
          </wp:inline>
        </w:drawing>
      </w:r>
    </w:p>
    <w:p w:rsidR="00A77B3E" w:rsidRDefault="0096723D">
      <w:pPr>
        <w:jc w:val="center"/>
      </w:pPr>
    </w:p>
    <w:p w:rsidR="00A77B3E" w:rsidRPr="009E22BA" w:rsidRDefault="0096723D">
      <w:pPr>
        <w:rPr>
          <w:lang w:val="en-US"/>
        </w:rPr>
      </w:pPr>
      <w:r w:rsidRPr="009E22BA">
        <w:rPr>
          <w:lang w:val="en-US"/>
        </w:rPr>
        <w:t xml:space="preserve">Aside from the server and client portions of the application, we programmed a </w:t>
      </w:r>
      <w:r w:rsidRPr="009E22BA">
        <w:rPr>
          <w:i/>
          <w:iCs/>
          <w:lang w:val="en-US"/>
        </w:rPr>
        <w:t xml:space="preserve">Clever Agent </w:t>
      </w:r>
      <w:r w:rsidRPr="009E22BA">
        <w:rPr>
          <w:lang w:val="en-US"/>
        </w:rPr>
        <w:t>that will guess hang</w:t>
      </w:r>
      <w:r w:rsidRPr="009E22BA">
        <w:rPr>
          <w:lang w:val="en-US"/>
        </w:rPr>
        <w:t xml:space="preserve">man words not based on a pre-defined string of letters, but with a more advanced method. We also take a guess at what we feel might be the </w:t>
      </w:r>
      <w:r w:rsidRPr="009E22BA">
        <w:rPr>
          <w:i/>
          <w:iCs/>
          <w:lang w:val="en-US"/>
        </w:rPr>
        <w:t>Ultimate DNA</w:t>
      </w:r>
      <w:r w:rsidRPr="009E22BA">
        <w:rPr>
          <w:lang w:val="en-US"/>
        </w:rPr>
        <w:t xml:space="preserve">. The results we get from our </w:t>
      </w:r>
      <w:r w:rsidRPr="009E22BA">
        <w:rPr>
          <w:i/>
          <w:iCs/>
          <w:lang w:val="en-US"/>
        </w:rPr>
        <w:t>Clever Agent</w:t>
      </w:r>
      <w:r w:rsidRPr="009E22BA">
        <w:rPr>
          <w:lang w:val="en-US"/>
        </w:rPr>
        <w:t xml:space="preserve"> and </w:t>
      </w:r>
      <w:r w:rsidRPr="009E22BA">
        <w:rPr>
          <w:i/>
          <w:iCs/>
          <w:lang w:val="en-US"/>
        </w:rPr>
        <w:t>Ultimate DNA</w:t>
      </w:r>
      <w:r w:rsidRPr="009E22BA">
        <w:rPr>
          <w:lang w:val="en-US"/>
        </w:rPr>
        <w:t xml:space="preserve"> will then be compared to the results of the “</w:t>
      </w:r>
      <w:r w:rsidRPr="009E22BA">
        <w:rPr>
          <w:lang w:val="en-US"/>
        </w:rPr>
        <w:t>best and brightest” among the genetic mutation DNA’s.</w:t>
      </w:r>
    </w:p>
    <w:p w:rsidR="00A77B3E" w:rsidRPr="009E22BA" w:rsidRDefault="0096723D">
      <w:pPr>
        <w:pStyle w:val="Heading3"/>
        <w:spacing w:line="276" w:lineRule="auto"/>
        <w:rPr>
          <w:lang w:val="en-US"/>
        </w:rPr>
      </w:pPr>
      <w:bookmarkStart w:id="35" w:name="h.hsozvlckzxit"/>
      <w:bookmarkStart w:id="36" w:name="_Toc294523531"/>
      <w:bookmarkEnd w:id="35"/>
      <w:r w:rsidRPr="009E22BA">
        <w:rPr>
          <w:lang w:val="en-US"/>
        </w:rPr>
        <w:t>Server</w:t>
      </w:r>
      <w:bookmarkEnd w:id="36"/>
    </w:p>
    <w:p w:rsidR="00A77B3E" w:rsidRPr="009E22BA" w:rsidRDefault="0096723D">
      <w:pPr>
        <w:rPr>
          <w:lang w:val="en-US"/>
        </w:rPr>
      </w:pPr>
      <w:r w:rsidRPr="009E22BA">
        <w:rPr>
          <w:lang w:val="en-US"/>
        </w:rPr>
        <w:t>Two interesting things happen in the server:</w:t>
      </w:r>
    </w:p>
    <w:p w:rsidR="00A77B3E" w:rsidRDefault="0096723D">
      <w:pPr>
        <w:numPr>
          <w:ilvl w:val="0"/>
          <w:numId w:val="2"/>
        </w:numPr>
        <w:tabs>
          <w:tab w:val="num" w:pos="720"/>
        </w:tabs>
      </w:pPr>
      <w:r>
        <w:t>DNA is generated</w:t>
      </w:r>
    </w:p>
    <w:p w:rsidR="00A77B3E" w:rsidRPr="009E22BA" w:rsidRDefault="0096723D">
      <w:pPr>
        <w:numPr>
          <w:ilvl w:val="0"/>
          <w:numId w:val="2"/>
        </w:numPr>
        <w:tabs>
          <w:tab w:val="num" w:pos="720"/>
        </w:tabs>
        <w:rPr>
          <w:lang w:val="en-US"/>
        </w:rPr>
      </w:pPr>
      <w:r w:rsidRPr="009E22BA">
        <w:rPr>
          <w:lang w:val="en-US"/>
        </w:rPr>
        <w:t>DNA is sent to the client</w:t>
      </w:r>
    </w:p>
    <w:p w:rsidR="00A77B3E" w:rsidRPr="009E22BA" w:rsidRDefault="0096723D">
      <w:pPr>
        <w:rPr>
          <w:lang w:val="en-US"/>
        </w:rPr>
      </w:pPr>
    </w:p>
    <w:p w:rsidR="00A77B3E" w:rsidRPr="009E22BA" w:rsidRDefault="0096723D">
      <w:pPr>
        <w:rPr>
          <w:lang w:val="en-US"/>
        </w:rPr>
      </w:pPr>
      <w:r w:rsidRPr="009E22BA">
        <w:rPr>
          <w:lang w:val="en-US"/>
        </w:rPr>
        <w:t>The server tries to keep at least 100 new DNA strings ready to send out. This is done by spawning two thre</w:t>
      </w:r>
      <w:r w:rsidRPr="009E22BA">
        <w:rPr>
          <w:lang w:val="en-US"/>
        </w:rPr>
        <w:t xml:space="preserve">ads that looks at the length of the </w:t>
      </w:r>
      <w:r w:rsidRPr="009E22BA">
        <w:rPr>
          <w:i/>
          <w:iCs/>
          <w:lang w:val="en-US"/>
        </w:rPr>
        <w:t>job_buffer</w:t>
      </w:r>
      <w:r w:rsidRPr="009E22BA">
        <w:rPr>
          <w:lang w:val="en-US"/>
        </w:rPr>
        <w:t xml:space="preserve">. If the length is less than the one specified in </w:t>
      </w:r>
      <w:r w:rsidRPr="009E22BA">
        <w:rPr>
          <w:i/>
          <w:iCs/>
          <w:lang w:val="en-US"/>
        </w:rPr>
        <w:t>job_buffer_size</w:t>
      </w:r>
      <w:r w:rsidRPr="009E22BA">
        <w:rPr>
          <w:lang w:val="en-US"/>
        </w:rPr>
        <w:t xml:space="preserve"> it will generate jobs until the buffer is full. For each job generated, the </w:t>
      </w:r>
      <w:r w:rsidRPr="009E22BA">
        <w:rPr>
          <w:i/>
          <w:iCs/>
          <w:lang w:val="en-US"/>
        </w:rPr>
        <w:t>job_buffer_lock</w:t>
      </w:r>
      <w:r w:rsidRPr="009E22BA">
        <w:rPr>
          <w:lang w:val="en-US"/>
        </w:rPr>
        <w:t xml:space="preserve"> is acquired before writing to the </w:t>
      </w:r>
      <w:r w:rsidRPr="009E22BA">
        <w:rPr>
          <w:i/>
          <w:iCs/>
          <w:lang w:val="en-US"/>
        </w:rPr>
        <w:t>job_buffer</w:t>
      </w:r>
      <w:r w:rsidRPr="009E22BA">
        <w:rPr>
          <w:lang w:val="en-US"/>
        </w:rPr>
        <w:t>. Each j</w:t>
      </w:r>
      <w:r w:rsidRPr="009E22BA">
        <w:rPr>
          <w:lang w:val="en-US"/>
        </w:rPr>
        <w:t xml:space="preserve">ob is also added to the </w:t>
      </w:r>
      <w:r w:rsidRPr="009E22BA">
        <w:rPr>
          <w:i/>
          <w:iCs/>
          <w:lang w:val="en-US"/>
        </w:rPr>
        <w:t>results</w:t>
      </w:r>
      <w:r w:rsidRPr="009E22BA">
        <w:rPr>
          <w:lang w:val="en-US"/>
        </w:rPr>
        <w:t xml:space="preserve"> dictionary (a Python dictionary is somewhat like a Java HashMap), with a score of </w:t>
      </w:r>
      <w:r w:rsidRPr="009E22BA">
        <w:rPr>
          <w:i/>
          <w:iCs/>
          <w:lang w:val="en-US"/>
        </w:rPr>
        <w:t>None</w:t>
      </w:r>
      <w:r w:rsidRPr="009E22BA">
        <w:rPr>
          <w:lang w:val="en-US"/>
        </w:rPr>
        <w:t>.</w:t>
      </w:r>
    </w:p>
    <w:p w:rsidR="009E22BA" w:rsidRPr="009E22BA" w:rsidRDefault="009E22BA">
      <w:pPr>
        <w:rPr>
          <w:lang w:val="en-US"/>
        </w:rPr>
      </w:pPr>
    </w:p>
    <w:p w:rsidR="00A77B3E" w:rsidRPr="009E22BA" w:rsidRDefault="0096723D">
      <w:pPr>
        <w:rPr>
          <w:lang w:val="en-US"/>
        </w:rPr>
      </w:pPr>
      <w:r w:rsidRPr="009E22BA">
        <w:rPr>
          <w:lang w:val="en-US"/>
        </w:rPr>
        <w:t>Job-generation is based on the following rules:</w:t>
      </w:r>
    </w:p>
    <w:p w:rsidR="00A77B3E" w:rsidRPr="009E22BA" w:rsidRDefault="0096723D">
      <w:pPr>
        <w:numPr>
          <w:ilvl w:val="0"/>
          <w:numId w:val="3"/>
        </w:numPr>
        <w:tabs>
          <w:tab w:val="num" w:pos="720"/>
        </w:tabs>
        <w:rPr>
          <w:lang w:val="en-US"/>
        </w:rPr>
      </w:pPr>
      <w:r w:rsidRPr="009E22BA">
        <w:rPr>
          <w:lang w:val="en-US"/>
        </w:rPr>
        <w:t xml:space="preserve">The ratio between random DNA strings and mated DNA strings should be 1:10, so that new </w:t>
      </w:r>
      <w:r w:rsidRPr="009E22BA">
        <w:rPr>
          <w:lang w:val="en-US"/>
        </w:rPr>
        <w:t>random DNA is added to the gene-pool frequently.</w:t>
      </w:r>
    </w:p>
    <w:p w:rsidR="00A77B3E" w:rsidRPr="009E22BA" w:rsidRDefault="0096723D">
      <w:pPr>
        <w:numPr>
          <w:ilvl w:val="0"/>
          <w:numId w:val="3"/>
        </w:numPr>
        <w:tabs>
          <w:tab w:val="num" w:pos="720"/>
        </w:tabs>
        <w:rPr>
          <w:lang w:val="en-US"/>
        </w:rPr>
      </w:pPr>
      <w:r w:rsidRPr="009E22BA">
        <w:rPr>
          <w:lang w:val="en-US"/>
        </w:rPr>
        <w:t>No DNA strings will be mated before at least 10 results has been recieved.</w:t>
      </w:r>
    </w:p>
    <w:p w:rsidR="00A77B3E" w:rsidRPr="009E22BA" w:rsidRDefault="0096723D">
      <w:pPr>
        <w:rPr>
          <w:lang w:val="en-US"/>
        </w:rPr>
      </w:pPr>
    </w:p>
    <w:p w:rsidR="00A77B3E" w:rsidRPr="009E22BA" w:rsidRDefault="0096723D">
      <w:pPr>
        <w:rPr>
          <w:lang w:val="en-US"/>
        </w:rPr>
      </w:pPr>
      <w:r w:rsidRPr="009E22BA">
        <w:rPr>
          <w:lang w:val="en-US"/>
        </w:rPr>
        <w:t xml:space="preserve">When generating a random string, the string </w:t>
      </w:r>
      <w:r w:rsidRPr="009E22BA">
        <w:rPr>
          <w:i/>
          <w:iCs/>
          <w:lang w:val="en-US"/>
        </w:rPr>
        <w:t>abcdefghijklmnopqrstuvwxyz</w:t>
      </w:r>
      <w:r w:rsidRPr="009E22BA">
        <w:rPr>
          <w:lang w:val="en-US"/>
        </w:rPr>
        <w:t xml:space="preserve"> is simply shuffled, and when mating two strings (</w:t>
      </w:r>
      <w:r w:rsidRPr="009E22BA">
        <w:rPr>
          <w:i/>
          <w:iCs/>
          <w:lang w:val="en-US"/>
        </w:rPr>
        <w:t xml:space="preserve">A </w:t>
      </w:r>
      <w:r w:rsidRPr="009E22BA">
        <w:rPr>
          <w:lang w:val="en-US"/>
        </w:rPr>
        <w:t xml:space="preserve">&amp; </w:t>
      </w:r>
      <w:r w:rsidRPr="009E22BA">
        <w:rPr>
          <w:i/>
          <w:iCs/>
          <w:lang w:val="en-US"/>
        </w:rPr>
        <w:t xml:space="preserve">B), </w:t>
      </w:r>
      <w:r w:rsidRPr="009E22BA">
        <w:rPr>
          <w:lang w:val="en-US"/>
        </w:rPr>
        <w:t>a l</w:t>
      </w:r>
      <w:r w:rsidRPr="009E22BA">
        <w:rPr>
          <w:lang w:val="en-US"/>
        </w:rPr>
        <w:t xml:space="preserve">etter is taken from the beginning of each string in turn, starting with </w:t>
      </w:r>
      <w:r w:rsidRPr="009E22BA">
        <w:rPr>
          <w:i/>
          <w:iCs/>
          <w:lang w:val="en-US"/>
        </w:rPr>
        <w:t>A</w:t>
      </w:r>
      <w:r w:rsidRPr="009E22BA">
        <w:rPr>
          <w:lang w:val="en-US"/>
        </w:rPr>
        <w:t>. If the next letter is already in the new DNA string, it is skipped. The two DNA sequences to mate are chosen from the set of results, such that it is more likely to mate DNA with go</w:t>
      </w:r>
      <w:r w:rsidRPr="009E22BA">
        <w:rPr>
          <w:lang w:val="en-US"/>
        </w:rPr>
        <w:t>od results, than bad.</w:t>
      </w:r>
    </w:p>
    <w:p w:rsidR="00A77B3E" w:rsidRDefault="0096723D">
      <w:pPr>
        <w:rPr>
          <w:lang w:val="en-US"/>
        </w:rPr>
      </w:pPr>
    </w:p>
    <w:p w:rsidR="00D426EA" w:rsidRDefault="00D426EA">
      <w:pPr>
        <w:rPr>
          <w:lang w:val="en-US"/>
        </w:rPr>
      </w:pPr>
    </w:p>
    <w:p w:rsidR="00D426EA" w:rsidRDefault="00D426EA">
      <w:pPr>
        <w:rPr>
          <w:lang w:val="en-US"/>
        </w:rPr>
      </w:pPr>
    </w:p>
    <w:p w:rsidR="00D426EA" w:rsidRDefault="00D426EA">
      <w:pPr>
        <w:rPr>
          <w:lang w:val="en-US"/>
        </w:rPr>
      </w:pPr>
    </w:p>
    <w:p w:rsidR="00D426EA" w:rsidRDefault="00D426EA">
      <w:pPr>
        <w:rPr>
          <w:lang w:val="en-US"/>
        </w:rPr>
      </w:pPr>
    </w:p>
    <w:p w:rsidR="00D426EA" w:rsidRPr="009E22BA" w:rsidRDefault="00D426EA">
      <w:pPr>
        <w:rPr>
          <w:lang w:val="en-US"/>
        </w:rPr>
      </w:pPr>
    </w:p>
    <w:p w:rsidR="00A77B3E" w:rsidRPr="009E22BA" w:rsidRDefault="0096723D">
      <w:pPr>
        <w:rPr>
          <w:lang w:val="en-US"/>
        </w:rPr>
      </w:pPr>
      <w:r w:rsidRPr="009E22BA">
        <w:rPr>
          <w:lang w:val="en-US"/>
        </w:rPr>
        <w:lastRenderedPageBreak/>
        <w:t>Example: Mating “abc” and “cba” is done as follows:</w:t>
      </w:r>
    </w:p>
    <w:p w:rsidR="00A77B3E" w:rsidRPr="009E22BA" w:rsidRDefault="0096723D">
      <w:pPr>
        <w:rPr>
          <w:lang w:val="en-US"/>
        </w:rPr>
      </w:pPr>
    </w:p>
    <w:tbl>
      <w:tblPr>
        <w:tblW w:w="0" w:type="auto"/>
        <w:tblLook w:val="0000"/>
      </w:tblPr>
      <w:tblGrid>
        <w:gridCol w:w="720"/>
        <w:gridCol w:w="360"/>
        <w:gridCol w:w="690"/>
        <w:gridCol w:w="420"/>
        <w:gridCol w:w="6810"/>
      </w:tblGrid>
      <w:tr w:rsidR="00A77B3E">
        <w:tblPrEx>
          <w:tblCellMar>
            <w:top w:w="0" w:type="dxa"/>
            <w:bottom w:w="0" w:type="dxa"/>
          </w:tblCellMar>
        </w:tblPrEx>
        <w:tc>
          <w:tcPr>
            <w:tcW w:w="720" w:type="dxa"/>
            <w:tcBorders>
              <w:top w:val="single" w:sz="8" w:space="0" w:color="C0C0C0"/>
              <w:left w:val="single" w:sz="8" w:space="0" w:color="C0C0C0"/>
              <w:bottom w:val="single" w:sz="8" w:space="0" w:color="C0C0C0"/>
              <w:right w:val="single" w:sz="8" w:space="0" w:color="C0C0C0"/>
            </w:tcBorders>
            <w:tcMar>
              <w:top w:w="100" w:type="dxa"/>
              <w:left w:w="100" w:type="dxa"/>
              <w:bottom w:w="100" w:type="dxa"/>
              <w:right w:w="100" w:type="dxa"/>
            </w:tcMar>
          </w:tcPr>
          <w:p w:rsidR="00A77B3E" w:rsidRDefault="0096723D">
            <w:pPr>
              <w:spacing w:line="240" w:lineRule="auto"/>
            </w:pPr>
            <w:r>
              <w:rPr>
                <w:b/>
                <w:bCs/>
              </w:rPr>
              <w:t>a</w:t>
            </w:r>
            <w:r>
              <w:t xml:space="preserve">bc </w:t>
            </w:r>
          </w:p>
        </w:tc>
        <w:tc>
          <w:tcPr>
            <w:tcW w:w="360" w:type="dxa"/>
            <w:tcBorders>
              <w:top w:val="single" w:sz="8" w:space="0" w:color="C0C0C0"/>
              <w:left w:val="single" w:sz="8" w:space="0" w:color="C0C0C0"/>
              <w:bottom w:val="single" w:sz="8" w:space="0" w:color="C0C0C0"/>
              <w:right w:val="single" w:sz="8" w:space="0" w:color="C0C0C0"/>
            </w:tcBorders>
            <w:tcMar>
              <w:top w:w="100" w:type="dxa"/>
              <w:left w:w="100" w:type="dxa"/>
              <w:bottom w:w="100" w:type="dxa"/>
              <w:right w:w="100" w:type="dxa"/>
            </w:tcMar>
          </w:tcPr>
          <w:p w:rsidR="00A77B3E" w:rsidRDefault="0096723D">
            <w:pPr>
              <w:spacing w:line="240" w:lineRule="auto"/>
            </w:pPr>
            <w:r>
              <w:t>+</w:t>
            </w:r>
          </w:p>
        </w:tc>
        <w:tc>
          <w:tcPr>
            <w:tcW w:w="690" w:type="dxa"/>
            <w:tcBorders>
              <w:top w:val="single" w:sz="8" w:space="0" w:color="C0C0C0"/>
              <w:left w:val="single" w:sz="8" w:space="0" w:color="C0C0C0"/>
              <w:bottom w:val="single" w:sz="8" w:space="0" w:color="C0C0C0"/>
              <w:right w:val="single" w:sz="8" w:space="0" w:color="C0C0C0"/>
            </w:tcBorders>
            <w:tcMar>
              <w:top w:w="100" w:type="dxa"/>
              <w:left w:w="100" w:type="dxa"/>
              <w:bottom w:w="100" w:type="dxa"/>
              <w:right w:w="100" w:type="dxa"/>
            </w:tcMar>
          </w:tcPr>
          <w:p w:rsidR="00A77B3E" w:rsidRDefault="0096723D">
            <w:pPr>
              <w:spacing w:line="240" w:lineRule="auto"/>
            </w:pPr>
            <w:r>
              <w:t xml:space="preserve">cba </w:t>
            </w:r>
          </w:p>
        </w:tc>
        <w:tc>
          <w:tcPr>
            <w:tcW w:w="420" w:type="dxa"/>
            <w:tcBorders>
              <w:top w:val="single" w:sz="8" w:space="0" w:color="C0C0C0"/>
              <w:left w:val="single" w:sz="8" w:space="0" w:color="C0C0C0"/>
              <w:bottom w:val="single" w:sz="8" w:space="0" w:color="C0C0C0"/>
              <w:right w:val="single" w:sz="8" w:space="0" w:color="C0C0C0"/>
            </w:tcBorders>
            <w:tcMar>
              <w:top w:w="100" w:type="dxa"/>
              <w:left w:w="100" w:type="dxa"/>
              <w:bottom w:w="100" w:type="dxa"/>
              <w:right w:w="100" w:type="dxa"/>
            </w:tcMar>
          </w:tcPr>
          <w:p w:rsidR="00A77B3E" w:rsidRDefault="0096723D">
            <w:pPr>
              <w:spacing w:line="240" w:lineRule="auto"/>
            </w:pPr>
            <w:r>
              <w:t>=</w:t>
            </w:r>
          </w:p>
        </w:tc>
        <w:tc>
          <w:tcPr>
            <w:tcW w:w="6810" w:type="dxa"/>
            <w:tcBorders>
              <w:top w:val="single" w:sz="8" w:space="0" w:color="C0C0C0"/>
              <w:left w:val="single" w:sz="8" w:space="0" w:color="C0C0C0"/>
              <w:bottom w:val="single" w:sz="8" w:space="0" w:color="C0C0C0"/>
              <w:right w:val="single" w:sz="8" w:space="0" w:color="C0C0C0"/>
            </w:tcBorders>
            <w:tcMar>
              <w:top w:w="100" w:type="dxa"/>
              <w:left w:w="100" w:type="dxa"/>
              <w:bottom w:w="100" w:type="dxa"/>
              <w:right w:w="100" w:type="dxa"/>
            </w:tcMar>
          </w:tcPr>
          <w:p w:rsidR="00A77B3E" w:rsidRDefault="0096723D">
            <w:pPr>
              <w:spacing w:line="240" w:lineRule="auto"/>
            </w:pPr>
            <w:r>
              <w:rPr>
                <w:b/>
                <w:bCs/>
              </w:rPr>
              <w:t>a</w:t>
            </w:r>
          </w:p>
        </w:tc>
      </w:tr>
      <w:tr w:rsidR="00A77B3E">
        <w:tblPrEx>
          <w:tblCellMar>
            <w:top w:w="0" w:type="dxa"/>
            <w:bottom w:w="0" w:type="dxa"/>
          </w:tblCellMar>
        </w:tblPrEx>
        <w:tc>
          <w:tcPr>
            <w:tcW w:w="720" w:type="dxa"/>
            <w:tcBorders>
              <w:top w:val="single" w:sz="8" w:space="0" w:color="C0C0C0"/>
              <w:left w:val="single" w:sz="8" w:space="0" w:color="C0C0C0"/>
              <w:bottom w:val="single" w:sz="8" w:space="0" w:color="C0C0C0"/>
              <w:right w:val="single" w:sz="8" w:space="0" w:color="C0C0C0"/>
            </w:tcBorders>
            <w:tcMar>
              <w:top w:w="100" w:type="dxa"/>
              <w:left w:w="100" w:type="dxa"/>
              <w:bottom w:w="100" w:type="dxa"/>
              <w:right w:w="100" w:type="dxa"/>
            </w:tcMar>
          </w:tcPr>
          <w:p w:rsidR="00A77B3E" w:rsidRDefault="0096723D">
            <w:pPr>
              <w:spacing w:line="240" w:lineRule="auto"/>
            </w:pPr>
            <w:r>
              <w:t>bc</w:t>
            </w:r>
          </w:p>
        </w:tc>
        <w:tc>
          <w:tcPr>
            <w:tcW w:w="360" w:type="dxa"/>
            <w:tcBorders>
              <w:top w:val="single" w:sz="8" w:space="0" w:color="C0C0C0"/>
              <w:left w:val="single" w:sz="8" w:space="0" w:color="C0C0C0"/>
              <w:bottom w:val="single" w:sz="8" w:space="0" w:color="C0C0C0"/>
              <w:right w:val="single" w:sz="8" w:space="0" w:color="C0C0C0"/>
            </w:tcBorders>
            <w:tcMar>
              <w:top w:w="100" w:type="dxa"/>
              <w:left w:w="100" w:type="dxa"/>
              <w:bottom w:w="100" w:type="dxa"/>
              <w:right w:w="100" w:type="dxa"/>
            </w:tcMar>
          </w:tcPr>
          <w:p w:rsidR="00A77B3E" w:rsidRDefault="0096723D">
            <w:pPr>
              <w:spacing w:line="240" w:lineRule="auto"/>
            </w:pPr>
            <w:r>
              <w:t>+</w:t>
            </w:r>
          </w:p>
        </w:tc>
        <w:tc>
          <w:tcPr>
            <w:tcW w:w="690" w:type="dxa"/>
            <w:tcBorders>
              <w:top w:val="single" w:sz="8" w:space="0" w:color="C0C0C0"/>
              <w:left w:val="single" w:sz="8" w:space="0" w:color="C0C0C0"/>
              <w:bottom w:val="single" w:sz="8" w:space="0" w:color="C0C0C0"/>
              <w:right w:val="single" w:sz="8" w:space="0" w:color="C0C0C0"/>
            </w:tcBorders>
            <w:tcMar>
              <w:top w:w="100" w:type="dxa"/>
              <w:left w:w="100" w:type="dxa"/>
              <w:bottom w:w="100" w:type="dxa"/>
              <w:right w:w="100" w:type="dxa"/>
            </w:tcMar>
          </w:tcPr>
          <w:p w:rsidR="00A77B3E" w:rsidRDefault="0096723D">
            <w:pPr>
              <w:spacing w:line="240" w:lineRule="auto"/>
            </w:pPr>
            <w:r>
              <w:rPr>
                <w:b/>
                <w:bCs/>
              </w:rPr>
              <w:t>c</w:t>
            </w:r>
            <w:r>
              <w:t xml:space="preserve">ba </w:t>
            </w:r>
          </w:p>
        </w:tc>
        <w:tc>
          <w:tcPr>
            <w:tcW w:w="420" w:type="dxa"/>
            <w:tcBorders>
              <w:top w:val="single" w:sz="8" w:space="0" w:color="C0C0C0"/>
              <w:left w:val="single" w:sz="8" w:space="0" w:color="C0C0C0"/>
              <w:bottom w:val="single" w:sz="8" w:space="0" w:color="C0C0C0"/>
              <w:right w:val="single" w:sz="8" w:space="0" w:color="C0C0C0"/>
            </w:tcBorders>
            <w:tcMar>
              <w:top w:w="100" w:type="dxa"/>
              <w:left w:w="100" w:type="dxa"/>
              <w:bottom w:w="100" w:type="dxa"/>
              <w:right w:w="100" w:type="dxa"/>
            </w:tcMar>
          </w:tcPr>
          <w:p w:rsidR="00A77B3E" w:rsidRDefault="0096723D">
            <w:pPr>
              <w:spacing w:line="240" w:lineRule="auto"/>
            </w:pPr>
            <w:r>
              <w:t>=</w:t>
            </w:r>
          </w:p>
        </w:tc>
        <w:tc>
          <w:tcPr>
            <w:tcW w:w="6810" w:type="dxa"/>
            <w:tcBorders>
              <w:top w:val="single" w:sz="8" w:space="0" w:color="C0C0C0"/>
              <w:left w:val="single" w:sz="8" w:space="0" w:color="C0C0C0"/>
              <w:bottom w:val="single" w:sz="8" w:space="0" w:color="C0C0C0"/>
              <w:right w:val="single" w:sz="8" w:space="0" w:color="C0C0C0"/>
            </w:tcBorders>
            <w:tcMar>
              <w:top w:w="100" w:type="dxa"/>
              <w:left w:w="100" w:type="dxa"/>
              <w:bottom w:w="100" w:type="dxa"/>
              <w:right w:w="100" w:type="dxa"/>
            </w:tcMar>
          </w:tcPr>
          <w:p w:rsidR="00A77B3E" w:rsidRDefault="0096723D">
            <w:pPr>
              <w:spacing w:line="240" w:lineRule="auto"/>
            </w:pPr>
            <w:r>
              <w:rPr>
                <w:b/>
                <w:bCs/>
              </w:rPr>
              <w:t>c</w:t>
            </w:r>
          </w:p>
        </w:tc>
      </w:tr>
      <w:tr w:rsidR="00A77B3E">
        <w:tblPrEx>
          <w:tblCellMar>
            <w:top w:w="0" w:type="dxa"/>
            <w:bottom w:w="0" w:type="dxa"/>
          </w:tblCellMar>
        </w:tblPrEx>
        <w:tc>
          <w:tcPr>
            <w:tcW w:w="720" w:type="dxa"/>
            <w:tcBorders>
              <w:top w:val="single" w:sz="8" w:space="0" w:color="C0C0C0"/>
              <w:left w:val="single" w:sz="8" w:space="0" w:color="C0C0C0"/>
              <w:bottom w:val="single" w:sz="8" w:space="0" w:color="C0C0C0"/>
              <w:right w:val="single" w:sz="8" w:space="0" w:color="C0C0C0"/>
            </w:tcBorders>
            <w:tcMar>
              <w:top w:w="100" w:type="dxa"/>
              <w:left w:w="100" w:type="dxa"/>
              <w:bottom w:w="100" w:type="dxa"/>
              <w:right w:w="100" w:type="dxa"/>
            </w:tcMar>
          </w:tcPr>
          <w:p w:rsidR="00A77B3E" w:rsidRDefault="0096723D">
            <w:pPr>
              <w:spacing w:line="240" w:lineRule="auto"/>
            </w:pPr>
            <w:r>
              <w:rPr>
                <w:b/>
                <w:bCs/>
              </w:rPr>
              <w:t>b</w:t>
            </w:r>
            <w:r>
              <w:t xml:space="preserve">c </w:t>
            </w:r>
          </w:p>
        </w:tc>
        <w:tc>
          <w:tcPr>
            <w:tcW w:w="360" w:type="dxa"/>
            <w:tcBorders>
              <w:top w:val="single" w:sz="8" w:space="0" w:color="C0C0C0"/>
              <w:left w:val="single" w:sz="8" w:space="0" w:color="C0C0C0"/>
              <w:bottom w:val="single" w:sz="8" w:space="0" w:color="C0C0C0"/>
              <w:right w:val="single" w:sz="8" w:space="0" w:color="C0C0C0"/>
            </w:tcBorders>
            <w:tcMar>
              <w:top w:w="100" w:type="dxa"/>
              <w:left w:w="100" w:type="dxa"/>
              <w:bottom w:w="100" w:type="dxa"/>
              <w:right w:w="100" w:type="dxa"/>
            </w:tcMar>
          </w:tcPr>
          <w:p w:rsidR="00A77B3E" w:rsidRDefault="0096723D">
            <w:pPr>
              <w:spacing w:line="240" w:lineRule="auto"/>
            </w:pPr>
            <w:r>
              <w:t>+</w:t>
            </w:r>
          </w:p>
        </w:tc>
        <w:tc>
          <w:tcPr>
            <w:tcW w:w="690" w:type="dxa"/>
            <w:tcBorders>
              <w:top w:val="single" w:sz="8" w:space="0" w:color="C0C0C0"/>
              <w:left w:val="single" w:sz="8" w:space="0" w:color="C0C0C0"/>
              <w:bottom w:val="single" w:sz="8" w:space="0" w:color="C0C0C0"/>
              <w:right w:val="single" w:sz="8" w:space="0" w:color="C0C0C0"/>
            </w:tcBorders>
            <w:tcMar>
              <w:top w:w="100" w:type="dxa"/>
              <w:left w:w="100" w:type="dxa"/>
              <w:bottom w:w="100" w:type="dxa"/>
              <w:right w:w="100" w:type="dxa"/>
            </w:tcMar>
          </w:tcPr>
          <w:p w:rsidR="00A77B3E" w:rsidRDefault="0096723D">
            <w:pPr>
              <w:spacing w:line="240" w:lineRule="auto"/>
            </w:pPr>
            <w:r>
              <w:t xml:space="preserve">ba </w:t>
            </w:r>
          </w:p>
        </w:tc>
        <w:tc>
          <w:tcPr>
            <w:tcW w:w="420" w:type="dxa"/>
            <w:tcBorders>
              <w:top w:val="single" w:sz="8" w:space="0" w:color="C0C0C0"/>
              <w:left w:val="single" w:sz="8" w:space="0" w:color="C0C0C0"/>
              <w:bottom w:val="single" w:sz="8" w:space="0" w:color="C0C0C0"/>
              <w:right w:val="single" w:sz="8" w:space="0" w:color="C0C0C0"/>
            </w:tcBorders>
            <w:tcMar>
              <w:top w:w="100" w:type="dxa"/>
              <w:left w:w="100" w:type="dxa"/>
              <w:bottom w:w="100" w:type="dxa"/>
              <w:right w:w="100" w:type="dxa"/>
            </w:tcMar>
          </w:tcPr>
          <w:p w:rsidR="00A77B3E" w:rsidRDefault="0096723D">
            <w:pPr>
              <w:spacing w:line="240" w:lineRule="auto"/>
            </w:pPr>
            <w:r>
              <w:t>=</w:t>
            </w:r>
          </w:p>
        </w:tc>
        <w:tc>
          <w:tcPr>
            <w:tcW w:w="6810" w:type="dxa"/>
            <w:tcBorders>
              <w:top w:val="single" w:sz="8" w:space="0" w:color="C0C0C0"/>
              <w:left w:val="single" w:sz="8" w:space="0" w:color="C0C0C0"/>
              <w:bottom w:val="single" w:sz="8" w:space="0" w:color="C0C0C0"/>
              <w:right w:val="single" w:sz="8" w:space="0" w:color="C0C0C0"/>
            </w:tcBorders>
            <w:tcMar>
              <w:top w:w="100" w:type="dxa"/>
              <w:left w:w="100" w:type="dxa"/>
              <w:bottom w:w="100" w:type="dxa"/>
              <w:right w:w="100" w:type="dxa"/>
            </w:tcMar>
          </w:tcPr>
          <w:p w:rsidR="00A77B3E" w:rsidRDefault="0096723D">
            <w:pPr>
              <w:spacing w:line="240" w:lineRule="auto"/>
            </w:pPr>
            <w:r>
              <w:rPr>
                <w:b/>
                <w:bCs/>
              </w:rPr>
              <w:t>b</w:t>
            </w:r>
          </w:p>
        </w:tc>
      </w:tr>
      <w:tr w:rsidR="00A77B3E" w:rsidRPr="009E22BA">
        <w:tblPrEx>
          <w:tblCellMar>
            <w:top w:w="0" w:type="dxa"/>
            <w:bottom w:w="0" w:type="dxa"/>
          </w:tblCellMar>
        </w:tblPrEx>
        <w:tc>
          <w:tcPr>
            <w:tcW w:w="720" w:type="dxa"/>
            <w:tcBorders>
              <w:top w:val="single" w:sz="8" w:space="0" w:color="C0C0C0"/>
              <w:left w:val="single" w:sz="8" w:space="0" w:color="C0C0C0"/>
              <w:bottom w:val="single" w:sz="8" w:space="0" w:color="C0C0C0"/>
              <w:right w:val="single" w:sz="8" w:space="0" w:color="C0C0C0"/>
            </w:tcBorders>
            <w:tcMar>
              <w:top w:w="100" w:type="dxa"/>
              <w:left w:w="100" w:type="dxa"/>
              <w:bottom w:w="100" w:type="dxa"/>
              <w:right w:w="100" w:type="dxa"/>
            </w:tcMar>
          </w:tcPr>
          <w:p w:rsidR="00A77B3E" w:rsidRDefault="0096723D">
            <w:pPr>
              <w:spacing w:line="240" w:lineRule="auto"/>
            </w:pPr>
            <w:r>
              <w:t xml:space="preserve">c </w:t>
            </w:r>
          </w:p>
        </w:tc>
        <w:tc>
          <w:tcPr>
            <w:tcW w:w="360" w:type="dxa"/>
            <w:tcBorders>
              <w:top w:val="single" w:sz="8" w:space="0" w:color="C0C0C0"/>
              <w:left w:val="single" w:sz="8" w:space="0" w:color="C0C0C0"/>
              <w:bottom w:val="single" w:sz="8" w:space="0" w:color="C0C0C0"/>
              <w:right w:val="single" w:sz="8" w:space="0" w:color="C0C0C0"/>
            </w:tcBorders>
            <w:tcMar>
              <w:top w:w="100" w:type="dxa"/>
              <w:left w:w="100" w:type="dxa"/>
              <w:bottom w:w="100" w:type="dxa"/>
              <w:right w:w="100" w:type="dxa"/>
            </w:tcMar>
          </w:tcPr>
          <w:p w:rsidR="00A77B3E" w:rsidRDefault="0096723D">
            <w:pPr>
              <w:spacing w:line="240" w:lineRule="auto"/>
            </w:pPr>
            <w:r>
              <w:t>+</w:t>
            </w:r>
          </w:p>
        </w:tc>
        <w:tc>
          <w:tcPr>
            <w:tcW w:w="690" w:type="dxa"/>
            <w:tcBorders>
              <w:top w:val="single" w:sz="8" w:space="0" w:color="C0C0C0"/>
              <w:left w:val="single" w:sz="8" w:space="0" w:color="C0C0C0"/>
              <w:bottom w:val="single" w:sz="8" w:space="0" w:color="C0C0C0"/>
              <w:right w:val="single" w:sz="8" w:space="0" w:color="C0C0C0"/>
            </w:tcBorders>
            <w:tcMar>
              <w:top w:w="100" w:type="dxa"/>
              <w:left w:w="100" w:type="dxa"/>
              <w:bottom w:w="100" w:type="dxa"/>
              <w:right w:w="100" w:type="dxa"/>
            </w:tcMar>
          </w:tcPr>
          <w:p w:rsidR="00A77B3E" w:rsidRDefault="0096723D">
            <w:pPr>
              <w:spacing w:line="240" w:lineRule="auto"/>
            </w:pPr>
            <w:r>
              <w:rPr>
                <w:b/>
                <w:bCs/>
              </w:rPr>
              <w:t>b</w:t>
            </w:r>
            <w:r>
              <w:t xml:space="preserve">a </w:t>
            </w:r>
          </w:p>
        </w:tc>
        <w:tc>
          <w:tcPr>
            <w:tcW w:w="420" w:type="dxa"/>
            <w:tcBorders>
              <w:top w:val="single" w:sz="8" w:space="0" w:color="C0C0C0"/>
              <w:left w:val="single" w:sz="8" w:space="0" w:color="C0C0C0"/>
              <w:bottom w:val="single" w:sz="8" w:space="0" w:color="C0C0C0"/>
              <w:right w:val="single" w:sz="8" w:space="0" w:color="C0C0C0"/>
            </w:tcBorders>
            <w:tcMar>
              <w:top w:w="100" w:type="dxa"/>
              <w:left w:w="100" w:type="dxa"/>
              <w:bottom w:w="100" w:type="dxa"/>
              <w:right w:w="100" w:type="dxa"/>
            </w:tcMar>
          </w:tcPr>
          <w:p w:rsidR="00A77B3E" w:rsidRDefault="0096723D">
            <w:pPr>
              <w:spacing w:line="240" w:lineRule="auto"/>
            </w:pPr>
            <w:r>
              <w:t>=</w:t>
            </w:r>
          </w:p>
        </w:tc>
        <w:tc>
          <w:tcPr>
            <w:tcW w:w="6810" w:type="dxa"/>
            <w:tcBorders>
              <w:top w:val="single" w:sz="8" w:space="0" w:color="C0C0C0"/>
              <w:left w:val="single" w:sz="8" w:space="0" w:color="C0C0C0"/>
              <w:bottom w:val="single" w:sz="8" w:space="0" w:color="C0C0C0"/>
              <w:right w:val="single" w:sz="8" w:space="0" w:color="C0C0C0"/>
            </w:tcBorders>
            <w:tcMar>
              <w:top w:w="100" w:type="dxa"/>
              <w:left w:w="100" w:type="dxa"/>
              <w:bottom w:w="100" w:type="dxa"/>
              <w:right w:w="100" w:type="dxa"/>
            </w:tcMar>
          </w:tcPr>
          <w:p w:rsidR="00A77B3E" w:rsidRPr="009E22BA" w:rsidRDefault="0096723D">
            <w:pPr>
              <w:rPr>
                <w:lang w:val="en-US"/>
              </w:rPr>
            </w:pPr>
            <w:r w:rsidRPr="009E22BA">
              <w:rPr>
                <w:lang w:val="en-US"/>
              </w:rPr>
              <w:t xml:space="preserve">nothing, since </w:t>
            </w:r>
            <w:r w:rsidRPr="009E22BA">
              <w:rPr>
                <w:b/>
                <w:bCs/>
                <w:lang w:val="en-US"/>
              </w:rPr>
              <w:t>b</w:t>
            </w:r>
            <w:r w:rsidRPr="009E22BA">
              <w:rPr>
                <w:lang w:val="en-US"/>
              </w:rPr>
              <w:t xml:space="preserve"> is already used</w:t>
            </w:r>
          </w:p>
        </w:tc>
      </w:tr>
      <w:tr w:rsidR="00A77B3E" w:rsidRPr="009E22BA">
        <w:tblPrEx>
          <w:tblCellMar>
            <w:top w:w="0" w:type="dxa"/>
            <w:bottom w:w="0" w:type="dxa"/>
          </w:tblCellMar>
        </w:tblPrEx>
        <w:tc>
          <w:tcPr>
            <w:tcW w:w="720" w:type="dxa"/>
            <w:tcBorders>
              <w:top w:val="single" w:sz="8" w:space="0" w:color="C0C0C0"/>
              <w:left w:val="single" w:sz="8" w:space="0" w:color="C0C0C0"/>
              <w:bottom w:val="single" w:sz="8" w:space="0" w:color="C0C0C0"/>
              <w:right w:val="single" w:sz="8" w:space="0" w:color="C0C0C0"/>
            </w:tcBorders>
            <w:tcMar>
              <w:top w:w="100" w:type="dxa"/>
              <w:left w:w="100" w:type="dxa"/>
              <w:bottom w:w="100" w:type="dxa"/>
              <w:right w:w="100" w:type="dxa"/>
            </w:tcMar>
          </w:tcPr>
          <w:p w:rsidR="00A77B3E" w:rsidRDefault="0096723D">
            <w:pPr>
              <w:spacing w:line="240" w:lineRule="auto"/>
            </w:pPr>
            <w:r>
              <w:rPr>
                <w:b/>
                <w:bCs/>
              </w:rPr>
              <w:t>c</w:t>
            </w:r>
            <w:r>
              <w:t xml:space="preserve"> </w:t>
            </w:r>
          </w:p>
        </w:tc>
        <w:tc>
          <w:tcPr>
            <w:tcW w:w="360" w:type="dxa"/>
            <w:tcBorders>
              <w:top w:val="single" w:sz="8" w:space="0" w:color="C0C0C0"/>
              <w:left w:val="single" w:sz="8" w:space="0" w:color="C0C0C0"/>
              <w:bottom w:val="single" w:sz="8" w:space="0" w:color="C0C0C0"/>
              <w:right w:val="single" w:sz="8" w:space="0" w:color="C0C0C0"/>
            </w:tcBorders>
            <w:tcMar>
              <w:top w:w="100" w:type="dxa"/>
              <w:left w:w="100" w:type="dxa"/>
              <w:bottom w:w="100" w:type="dxa"/>
              <w:right w:w="100" w:type="dxa"/>
            </w:tcMar>
          </w:tcPr>
          <w:p w:rsidR="00A77B3E" w:rsidRDefault="0096723D">
            <w:pPr>
              <w:spacing w:line="240" w:lineRule="auto"/>
            </w:pPr>
            <w:r>
              <w:t>+</w:t>
            </w:r>
          </w:p>
        </w:tc>
        <w:tc>
          <w:tcPr>
            <w:tcW w:w="690" w:type="dxa"/>
            <w:tcBorders>
              <w:top w:val="single" w:sz="8" w:space="0" w:color="C0C0C0"/>
              <w:left w:val="single" w:sz="8" w:space="0" w:color="C0C0C0"/>
              <w:bottom w:val="single" w:sz="8" w:space="0" w:color="C0C0C0"/>
              <w:right w:val="single" w:sz="8" w:space="0" w:color="C0C0C0"/>
            </w:tcBorders>
            <w:tcMar>
              <w:top w:w="100" w:type="dxa"/>
              <w:left w:w="100" w:type="dxa"/>
              <w:bottom w:w="100" w:type="dxa"/>
              <w:right w:w="100" w:type="dxa"/>
            </w:tcMar>
          </w:tcPr>
          <w:p w:rsidR="00A77B3E" w:rsidRDefault="0096723D">
            <w:pPr>
              <w:spacing w:line="240" w:lineRule="auto"/>
            </w:pPr>
            <w:r>
              <w:t xml:space="preserve">a </w:t>
            </w:r>
          </w:p>
        </w:tc>
        <w:tc>
          <w:tcPr>
            <w:tcW w:w="420" w:type="dxa"/>
            <w:tcBorders>
              <w:top w:val="single" w:sz="8" w:space="0" w:color="C0C0C0"/>
              <w:left w:val="single" w:sz="8" w:space="0" w:color="C0C0C0"/>
              <w:bottom w:val="single" w:sz="8" w:space="0" w:color="C0C0C0"/>
              <w:right w:val="single" w:sz="8" w:space="0" w:color="C0C0C0"/>
            </w:tcBorders>
            <w:tcMar>
              <w:top w:w="100" w:type="dxa"/>
              <w:left w:w="100" w:type="dxa"/>
              <w:bottom w:w="100" w:type="dxa"/>
              <w:right w:w="100" w:type="dxa"/>
            </w:tcMar>
          </w:tcPr>
          <w:p w:rsidR="00A77B3E" w:rsidRDefault="0096723D">
            <w:pPr>
              <w:spacing w:line="240" w:lineRule="auto"/>
            </w:pPr>
            <w:r>
              <w:t>=</w:t>
            </w:r>
          </w:p>
        </w:tc>
        <w:tc>
          <w:tcPr>
            <w:tcW w:w="6810" w:type="dxa"/>
            <w:tcBorders>
              <w:top w:val="single" w:sz="8" w:space="0" w:color="C0C0C0"/>
              <w:left w:val="single" w:sz="8" w:space="0" w:color="C0C0C0"/>
              <w:bottom w:val="single" w:sz="8" w:space="0" w:color="C0C0C0"/>
              <w:right w:val="single" w:sz="8" w:space="0" w:color="C0C0C0"/>
            </w:tcBorders>
            <w:tcMar>
              <w:top w:w="100" w:type="dxa"/>
              <w:left w:w="100" w:type="dxa"/>
              <w:bottom w:w="100" w:type="dxa"/>
              <w:right w:w="100" w:type="dxa"/>
            </w:tcMar>
          </w:tcPr>
          <w:p w:rsidR="00A77B3E" w:rsidRPr="009E22BA" w:rsidRDefault="0096723D">
            <w:pPr>
              <w:rPr>
                <w:lang w:val="en-US"/>
              </w:rPr>
            </w:pPr>
            <w:r w:rsidRPr="009E22BA">
              <w:rPr>
                <w:lang w:val="en-US"/>
              </w:rPr>
              <w:t xml:space="preserve">nothing, since </w:t>
            </w:r>
            <w:r w:rsidRPr="009E22BA">
              <w:rPr>
                <w:b/>
                <w:bCs/>
                <w:lang w:val="en-US"/>
              </w:rPr>
              <w:t>c</w:t>
            </w:r>
            <w:r w:rsidRPr="009E22BA">
              <w:rPr>
                <w:lang w:val="en-US"/>
              </w:rPr>
              <w:t xml:space="preserve"> is already used</w:t>
            </w:r>
          </w:p>
        </w:tc>
      </w:tr>
      <w:tr w:rsidR="00A77B3E" w:rsidRPr="009E22BA">
        <w:tblPrEx>
          <w:tblCellMar>
            <w:top w:w="0" w:type="dxa"/>
            <w:bottom w:w="0" w:type="dxa"/>
          </w:tblCellMar>
        </w:tblPrEx>
        <w:tc>
          <w:tcPr>
            <w:tcW w:w="720" w:type="dxa"/>
            <w:tcBorders>
              <w:top w:val="single" w:sz="8" w:space="0" w:color="C0C0C0"/>
              <w:left w:val="single" w:sz="8" w:space="0" w:color="C0C0C0"/>
              <w:bottom w:val="single" w:sz="8" w:space="0" w:color="C0C0C0"/>
              <w:right w:val="single" w:sz="8" w:space="0" w:color="C0C0C0"/>
            </w:tcBorders>
            <w:tcMar>
              <w:top w:w="100" w:type="dxa"/>
              <w:left w:w="100" w:type="dxa"/>
              <w:bottom w:w="100" w:type="dxa"/>
              <w:right w:w="100" w:type="dxa"/>
            </w:tcMar>
          </w:tcPr>
          <w:p w:rsidR="00A77B3E" w:rsidRDefault="0096723D">
            <w:pPr>
              <w:spacing w:line="240" w:lineRule="auto"/>
            </w:pPr>
            <w:r>
              <w:t>_</w:t>
            </w:r>
          </w:p>
        </w:tc>
        <w:tc>
          <w:tcPr>
            <w:tcW w:w="360" w:type="dxa"/>
            <w:tcBorders>
              <w:top w:val="single" w:sz="8" w:space="0" w:color="C0C0C0"/>
              <w:left w:val="single" w:sz="8" w:space="0" w:color="C0C0C0"/>
              <w:bottom w:val="single" w:sz="8" w:space="0" w:color="C0C0C0"/>
              <w:right w:val="single" w:sz="8" w:space="0" w:color="C0C0C0"/>
            </w:tcBorders>
            <w:tcMar>
              <w:top w:w="100" w:type="dxa"/>
              <w:left w:w="100" w:type="dxa"/>
              <w:bottom w:w="100" w:type="dxa"/>
              <w:right w:w="100" w:type="dxa"/>
            </w:tcMar>
          </w:tcPr>
          <w:p w:rsidR="00A77B3E" w:rsidRDefault="0096723D">
            <w:pPr>
              <w:spacing w:line="240" w:lineRule="auto"/>
            </w:pPr>
            <w:r>
              <w:t>+</w:t>
            </w:r>
          </w:p>
        </w:tc>
        <w:tc>
          <w:tcPr>
            <w:tcW w:w="690" w:type="dxa"/>
            <w:tcBorders>
              <w:top w:val="single" w:sz="8" w:space="0" w:color="C0C0C0"/>
              <w:left w:val="single" w:sz="8" w:space="0" w:color="C0C0C0"/>
              <w:bottom w:val="single" w:sz="8" w:space="0" w:color="C0C0C0"/>
              <w:right w:val="single" w:sz="8" w:space="0" w:color="C0C0C0"/>
            </w:tcBorders>
            <w:tcMar>
              <w:top w:w="100" w:type="dxa"/>
              <w:left w:w="100" w:type="dxa"/>
              <w:bottom w:w="100" w:type="dxa"/>
              <w:right w:w="100" w:type="dxa"/>
            </w:tcMar>
          </w:tcPr>
          <w:p w:rsidR="00A77B3E" w:rsidRDefault="0096723D">
            <w:pPr>
              <w:spacing w:line="240" w:lineRule="auto"/>
            </w:pPr>
            <w:r>
              <w:rPr>
                <w:b/>
                <w:bCs/>
              </w:rPr>
              <w:t>a</w:t>
            </w:r>
            <w:r>
              <w:t xml:space="preserve"> </w:t>
            </w:r>
          </w:p>
        </w:tc>
        <w:tc>
          <w:tcPr>
            <w:tcW w:w="420" w:type="dxa"/>
            <w:tcBorders>
              <w:top w:val="single" w:sz="8" w:space="0" w:color="C0C0C0"/>
              <w:left w:val="single" w:sz="8" w:space="0" w:color="C0C0C0"/>
              <w:bottom w:val="single" w:sz="8" w:space="0" w:color="C0C0C0"/>
              <w:right w:val="single" w:sz="8" w:space="0" w:color="C0C0C0"/>
            </w:tcBorders>
            <w:tcMar>
              <w:top w:w="100" w:type="dxa"/>
              <w:left w:w="100" w:type="dxa"/>
              <w:bottom w:w="100" w:type="dxa"/>
              <w:right w:w="100" w:type="dxa"/>
            </w:tcMar>
          </w:tcPr>
          <w:p w:rsidR="00A77B3E" w:rsidRDefault="0096723D">
            <w:pPr>
              <w:spacing w:line="240" w:lineRule="auto"/>
            </w:pPr>
            <w:r>
              <w:t>=</w:t>
            </w:r>
          </w:p>
        </w:tc>
        <w:tc>
          <w:tcPr>
            <w:tcW w:w="6810" w:type="dxa"/>
            <w:tcBorders>
              <w:top w:val="single" w:sz="8" w:space="0" w:color="C0C0C0"/>
              <w:left w:val="single" w:sz="8" w:space="0" w:color="C0C0C0"/>
              <w:bottom w:val="single" w:sz="8" w:space="0" w:color="C0C0C0"/>
              <w:right w:val="single" w:sz="8" w:space="0" w:color="C0C0C0"/>
            </w:tcBorders>
            <w:tcMar>
              <w:top w:w="100" w:type="dxa"/>
              <w:left w:w="100" w:type="dxa"/>
              <w:bottom w:w="100" w:type="dxa"/>
              <w:right w:w="100" w:type="dxa"/>
            </w:tcMar>
          </w:tcPr>
          <w:p w:rsidR="00A77B3E" w:rsidRPr="009E22BA" w:rsidRDefault="0096723D">
            <w:pPr>
              <w:spacing w:line="240" w:lineRule="auto"/>
              <w:rPr>
                <w:lang w:val="en-US"/>
              </w:rPr>
            </w:pPr>
            <w:r w:rsidRPr="009E22BA">
              <w:rPr>
                <w:lang w:val="en-US"/>
              </w:rPr>
              <w:t xml:space="preserve">nothing, since </w:t>
            </w:r>
            <w:r w:rsidRPr="009E22BA">
              <w:rPr>
                <w:b/>
                <w:bCs/>
                <w:lang w:val="en-US"/>
              </w:rPr>
              <w:t>a</w:t>
            </w:r>
            <w:r w:rsidRPr="009E22BA">
              <w:rPr>
                <w:lang w:val="en-US"/>
              </w:rPr>
              <w:t xml:space="preserve"> is already used</w:t>
            </w:r>
          </w:p>
        </w:tc>
      </w:tr>
    </w:tbl>
    <w:p w:rsidR="00A77B3E" w:rsidRPr="009E22BA" w:rsidRDefault="0096723D">
      <w:pPr>
        <w:rPr>
          <w:lang w:val="en-US"/>
        </w:rPr>
      </w:pPr>
    </w:p>
    <w:p w:rsidR="00A77B3E" w:rsidRPr="009E22BA" w:rsidRDefault="0096723D">
      <w:pPr>
        <w:rPr>
          <w:lang w:val="en-US"/>
        </w:rPr>
      </w:pPr>
      <w:r w:rsidRPr="009E22BA">
        <w:rPr>
          <w:lang w:val="en-US"/>
        </w:rPr>
        <w:t>Resulting in the new DNA sequence “acb”.</w:t>
      </w:r>
    </w:p>
    <w:p w:rsidR="00A77B3E" w:rsidRPr="009E22BA" w:rsidRDefault="0096723D">
      <w:pPr>
        <w:rPr>
          <w:lang w:val="en-US"/>
        </w:rPr>
      </w:pPr>
    </w:p>
    <w:p w:rsidR="00A77B3E" w:rsidRPr="009E22BA" w:rsidRDefault="0096723D">
      <w:pPr>
        <w:pStyle w:val="Heading4"/>
        <w:spacing w:line="276" w:lineRule="auto"/>
        <w:rPr>
          <w:lang w:val="en-US"/>
        </w:rPr>
      </w:pPr>
      <w:bookmarkStart w:id="37" w:name="h.q46gogd9qlpt"/>
      <w:bookmarkEnd w:id="37"/>
      <w:r w:rsidRPr="009E22BA">
        <w:rPr>
          <w:lang w:val="en-US"/>
        </w:rPr>
        <w:t>DNA dispatching</w:t>
      </w:r>
    </w:p>
    <w:p w:rsidR="00A77B3E" w:rsidRPr="009E22BA" w:rsidRDefault="0096723D">
      <w:pPr>
        <w:rPr>
          <w:lang w:val="en-US"/>
        </w:rPr>
      </w:pPr>
      <w:r w:rsidRPr="009E22BA">
        <w:rPr>
          <w:lang w:val="en-US"/>
        </w:rPr>
        <w:t>The server is implemented as a WSGI service running on Tornado.</w:t>
      </w:r>
    </w:p>
    <w:p w:rsidR="00A77B3E" w:rsidRPr="009E22BA" w:rsidRDefault="0096723D">
      <w:pPr>
        <w:rPr>
          <w:lang w:val="en-US"/>
        </w:rPr>
      </w:pPr>
      <w:r w:rsidRPr="009E22BA">
        <w:rPr>
          <w:lang w:val="en-US"/>
        </w:rPr>
        <w:t>When clients access the path “/jobs/</w:t>
      </w:r>
      <w:r w:rsidRPr="009E22BA">
        <w:rPr>
          <w:i/>
          <w:iCs/>
          <w:lang w:val="en-US"/>
        </w:rPr>
        <w:t>job_count</w:t>
      </w:r>
      <w:r w:rsidRPr="009E22BA">
        <w:rPr>
          <w:lang w:val="en-US"/>
        </w:rPr>
        <w:t xml:space="preserve">”, where </w:t>
      </w:r>
      <w:r w:rsidRPr="009E22BA">
        <w:rPr>
          <w:i/>
          <w:iCs/>
          <w:lang w:val="en-US"/>
        </w:rPr>
        <w:t>job_count</w:t>
      </w:r>
      <w:r w:rsidRPr="009E22BA">
        <w:rPr>
          <w:lang w:val="en-US"/>
        </w:rPr>
        <w:t xml:space="preserve"> is an integer, </w:t>
      </w:r>
      <w:r w:rsidRPr="009E22BA">
        <w:rPr>
          <w:i/>
          <w:iCs/>
          <w:lang w:val="en-US"/>
        </w:rPr>
        <w:t>job_count</w:t>
      </w:r>
      <w:r w:rsidRPr="009E22BA">
        <w:rPr>
          <w:lang w:val="en-US"/>
        </w:rPr>
        <w:t xml:space="preserve"> jobs will be sent to the client. This is done</w:t>
      </w:r>
      <w:r w:rsidRPr="009E22BA">
        <w:rPr>
          <w:lang w:val="en-US"/>
        </w:rPr>
        <w:t xml:space="preserve"> by acquiring the </w:t>
      </w:r>
      <w:r w:rsidRPr="009E22BA">
        <w:rPr>
          <w:i/>
          <w:iCs/>
          <w:lang w:val="en-US"/>
        </w:rPr>
        <w:t>job_buffer_lock</w:t>
      </w:r>
      <w:r w:rsidRPr="009E22BA">
        <w:rPr>
          <w:lang w:val="en-US"/>
        </w:rPr>
        <w:t xml:space="preserve"> and popping one element from </w:t>
      </w:r>
      <w:r w:rsidRPr="009E22BA">
        <w:rPr>
          <w:i/>
          <w:iCs/>
          <w:lang w:val="en-US"/>
        </w:rPr>
        <w:t>job_buffer</w:t>
      </w:r>
      <w:r w:rsidRPr="009E22BA">
        <w:rPr>
          <w:lang w:val="en-US"/>
        </w:rPr>
        <w:t xml:space="preserve"> for each job to send out. If the lock was only acquired one time, a deadlock would happen if the client requested more jobs than were available. By acquiring the lock for every job t</w:t>
      </w:r>
      <w:r w:rsidRPr="009E22BA">
        <w:rPr>
          <w:lang w:val="en-US"/>
        </w:rPr>
        <w:t>o dispatch, the buffer fillers will have time to fill the buffer if necessary.</w:t>
      </w:r>
    </w:p>
    <w:p w:rsidR="00A77B3E" w:rsidRPr="009E22BA" w:rsidRDefault="0096723D">
      <w:pPr>
        <w:rPr>
          <w:lang w:val="en-US"/>
        </w:rPr>
      </w:pPr>
      <w:r w:rsidRPr="009E22BA">
        <w:rPr>
          <w:lang w:val="en-US"/>
        </w:rPr>
        <w:t>The result of the calculation is then sent to the server by opening “/dna/</w:t>
      </w:r>
      <w:r w:rsidRPr="009E22BA">
        <w:rPr>
          <w:i/>
          <w:iCs/>
          <w:lang w:val="en-US"/>
        </w:rPr>
        <w:t>dna_string</w:t>
      </w:r>
      <w:r w:rsidRPr="009E22BA">
        <w:rPr>
          <w:lang w:val="en-US"/>
        </w:rPr>
        <w:t>/</w:t>
      </w:r>
      <w:r w:rsidRPr="009E22BA">
        <w:rPr>
          <w:i/>
          <w:iCs/>
          <w:lang w:val="en-US"/>
        </w:rPr>
        <w:t>guesses</w:t>
      </w:r>
      <w:r w:rsidRPr="009E22BA">
        <w:rPr>
          <w:lang w:val="en-US"/>
        </w:rPr>
        <w:t>/</w:t>
      </w:r>
      <w:r w:rsidRPr="009E22BA">
        <w:rPr>
          <w:i/>
          <w:iCs/>
          <w:lang w:val="en-US"/>
        </w:rPr>
        <w:t>wrongs</w:t>
      </w:r>
      <w:r w:rsidRPr="009E22BA">
        <w:rPr>
          <w:lang w:val="en-US"/>
        </w:rPr>
        <w:t>/</w:t>
      </w:r>
      <w:r w:rsidRPr="009E22BA">
        <w:rPr>
          <w:i/>
          <w:iCs/>
          <w:lang w:val="en-US"/>
        </w:rPr>
        <w:t>winrate</w:t>
      </w:r>
      <w:r w:rsidRPr="009E22BA">
        <w:rPr>
          <w:lang w:val="en-US"/>
        </w:rPr>
        <w:t xml:space="preserve">”, which then makes the server fetch </w:t>
      </w:r>
      <w:r w:rsidRPr="009E22BA">
        <w:rPr>
          <w:i/>
          <w:iCs/>
          <w:lang w:val="en-US"/>
        </w:rPr>
        <w:t>dna_string</w:t>
      </w:r>
      <w:r w:rsidRPr="009E22BA">
        <w:rPr>
          <w:lang w:val="en-US"/>
        </w:rPr>
        <w:t xml:space="preserve"> from </w:t>
      </w:r>
      <w:r w:rsidRPr="009E22BA">
        <w:rPr>
          <w:i/>
          <w:iCs/>
          <w:lang w:val="en-US"/>
        </w:rPr>
        <w:t>results</w:t>
      </w:r>
      <w:r w:rsidRPr="009E22BA">
        <w:rPr>
          <w:lang w:val="en-US"/>
        </w:rPr>
        <w:t xml:space="preserve">, and add </w:t>
      </w:r>
      <w:r w:rsidRPr="009E22BA">
        <w:rPr>
          <w:lang w:val="en-US"/>
        </w:rPr>
        <w:t xml:space="preserve">the test data to it. </w:t>
      </w:r>
      <w:r w:rsidRPr="009E22BA">
        <w:rPr>
          <w:i/>
          <w:iCs/>
          <w:lang w:val="en-US"/>
        </w:rPr>
        <w:t>Guesses</w:t>
      </w:r>
      <w:r w:rsidRPr="009E22BA">
        <w:rPr>
          <w:lang w:val="en-US"/>
        </w:rPr>
        <w:t xml:space="preserve">, </w:t>
      </w:r>
      <w:r w:rsidRPr="009E22BA">
        <w:rPr>
          <w:i/>
          <w:iCs/>
          <w:lang w:val="en-US"/>
        </w:rPr>
        <w:t>wrongs</w:t>
      </w:r>
      <w:r w:rsidRPr="009E22BA">
        <w:rPr>
          <w:lang w:val="en-US"/>
        </w:rPr>
        <w:t xml:space="preserve"> and </w:t>
      </w:r>
      <w:r w:rsidRPr="009E22BA">
        <w:rPr>
          <w:i/>
          <w:iCs/>
          <w:lang w:val="en-US"/>
        </w:rPr>
        <w:t>winrate</w:t>
      </w:r>
      <w:r w:rsidRPr="009E22BA">
        <w:rPr>
          <w:lang w:val="en-US"/>
        </w:rPr>
        <w:t xml:space="preserve"> must be floats with a decimal point.</w:t>
      </w:r>
    </w:p>
    <w:p w:rsidR="00A77B3E" w:rsidRPr="009E22BA" w:rsidRDefault="0096723D">
      <w:pPr>
        <w:pStyle w:val="Heading4"/>
        <w:spacing w:line="276" w:lineRule="auto"/>
        <w:rPr>
          <w:lang w:val="en-US"/>
        </w:rPr>
      </w:pPr>
      <w:bookmarkStart w:id="38" w:name="h.77mt2xc90kqq"/>
      <w:bookmarkEnd w:id="38"/>
      <w:r w:rsidRPr="009E22BA">
        <w:rPr>
          <w:lang w:val="en-US"/>
        </w:rPr>
        <w:t>Other</w:t>
      </w:r>
    </w:p>
    <w:p w:rsidR="00A77B3E" w:rsidRPr="009E22BA" w:rsidRDefault="0096723D">
      <w:pPr>
        <w:rPr>
          <w:lang w:val="en-US"/>
        </w:rPr>
      </w:pPr>
      <w:r w:rsidRPr="009E22BA">
        <w:rPr>
          <w:lang w:val="en-US"/>
        </w:rPr>
        <w:t xml:space="preserve">Info about number of mated and random DNA strings and number of results can be seen on “/info”, while “/” shows the (probably) very long list of results sorted by </w:t>
      </w:r>
      <w:r w:rsidRPr="009E22BA">
        <w:rPr>
          <w:lang w:val="en-US"/>
        </w:rPr>
        <w:t>win rate per default, optionally by number of total guesses or number of wrong guesses. “/repetitions” returns the number of random test each DNA string should be subjected to, and “/dictionary” returns the dictionary containing all possible words.</w:t>
      </w:r>
    </w:p>
    <w:p w:rsidR="00A77B3E" w:rsidRPr="009E22BA" w:rsidRDefault="0096723D">
      <w:pPr>
        <w:pStyle w:val="Heading3"/>
        <w:spacing w:line="276" w:lineRule="auto"/>
        <w:rPr>
          <w:lang w:val="en-US"/>
        </w:rPr>
      </w:pPr>
      <w:bookmarkStart w:id="39" w:name="h.9jfeg2c6k8mi"/>
      <w:bookmarkStart w:id="40" w:name="_Toc294523532"/>
      <w:bookmarkEnd w:id="39"/>
      <w:r w:rsidRPr="009E22BA">
        <w:rPr>
          <w:lang w:val="en-US"/>
        </w:rPr>
        <w:t>Client</w:t>
      </w:r>
      <w:bookmarkEnd w:id="40"/>
    </w:p>
    <w:p w:rsidR="00A77B3E" w:rsidRPr="009E22BA" w:rsidRDefault="0096723D">
      <w:pPr>
        <w:rPr>
          <w:lang w:val="en-US"/>
        </w:rPr>
      </w:pPr>
      <w:r w:rsidRPr="009E22BA">
        <w:rPr>
          <w:lang w:val="en-US"/>
        </w:rPr>
        <w:t xml:space="preserve">The client program has two major components, the main class </w:t>
      </w:r>
      <w:r w:rsidRPr="009E22BA">
        <w:rPr>
          <w:i/>
          <w:iCs/>
          <w:lang w:val="en-US"/>
        </w:rPr>
        <w:t>Worker</w:t>
      </w:r>
      <w:r w:rsidRPr="009E22BA">
        <w:rPr>
          <w:lang w:val="en-US"/>
        </w:rPr>
        <w:t xml:space="preserve">, and the class used for calculations, </w:t>
      </w:r>
      <w:r w:rsidRPr="009E22BA">
        <w:rPr>
          <w:i/>
          <w:iCs/>
          <w:lang w:val="en-US"/>
        </w:rPr>
        <w:t>WorkerThread</w:t>
      </w:r>
      <w:r w:rsidRPr="009E22BA">
        <w:rPr>
          <w:lang w:val="en-US"/>
        </w:rPr>
        <w:t>.</w:t>
      </w:r>
    </w:p>
    <w:p w:rsidR="00A77B3E" w:rsidRDefault="0096723D">
      <w:pPr>
        <w:pStyle w:val="Heading4"/>
        <w:spacing w:line="276" w:lineRule="auto"/>
      </w:pPr>
      <w:bookmarkStart w:id="41" w:name="h.pbypg73uy17x"/>
      <w:bookmarkEnd w:id="41"/>
      <w:r>
        <w:t>Worker</w:t>
      </w:r>
    </w:p>
    <w:p w:rsidR="00A77B3E" w:rsidRPr="009E22BA" w:rsidRDefault="0096723D">
      <w:pPr>
        <w:numPr>
          <w:ilvl w:val="0"/>
          <w:numId w:val="4"/>
        </w:numPr>
        <w:tabs>
          <w:tab w:val="num" w:pos="720"/>
        </w:tabs>
        <w:rPr>
          <w:lang w:val="en-US"/>
        </w:rPr>
      </w:pPr>
      <w:r w:rsidRPr="009E22BA">
        <w:rPr>
          <w:lang w:val="en-US"/>
        </w:rPr>
        <w:t>Checks number of CPU cores, e.g. finds 4 CPU cores on the machine.</w:t>
      </w:r>
    </w:p>
    <w:p w:rsidR="00A77B3E" w:rsidRPr="009E22BA" w:rsidRDefault="0096723D">
      <w:pPr>
        <w:numPr>
          <w:ilvl w:val="0"/>
          <w:numId w:val="4"/>
        </w:numPr>
        <w:tabs>
          <w:tab w:val="num" w:pos="720"/>
        </w:tabs>
        <w:rPr>
          <w:lang w:val="en-US"/>
        </w:rPr>
      </w:pPr>
      <w:r w:rsidRPr="009E22BA">
        <w:rPr>
          <w:lang w:val="en-US"/>
        </w:rPr>
        <w:t>Fetches the dictionary and 5 (CPU cores + 1) DNA strings from t</w:t>
      </w:r>
      <w:r w:rsidRPr="009E22BA">
        <w:rPr>
          <w:lang w:val="en-US"/>
        </w:rPr>
        <w:t>he server.</w:t>
      </w:r>
    </w:p>
    <w:p w:rsidR="00A77B3E" w:rsidRPr="009E22BA" w:rsidRDefault="0096723D">
      <w:pPr>
        <w:numPr>
          <w:ilvl w:val="0"/>
          <w:numId w:val="4"/>
        </w:numPr>
        <w:tabs>
          <w:tab w:val="num" w:pos="720"/>
        </w:tabs>
        <w:rPr>
          <w:lang w:val="en-US"/>
        </w:rPr>
      </w:pPr>
      <w:r w:rsidRPr="009E22BA">
        <w:rPr>
          <w:lang w:val="en-US"/>
        </w:rPr>
        <w:t xml:space="preserve">Initializes 5 </w:t>
      </w:r>
      <w:r w:rsidRPr="009E22BA">
        <w:rPr>
          <w:i/>
          <w:iCs/>
          <w:lang w:val="en-US"/>
        </w:rPr>
        <w:t>WorkerThreads</w:t>
      </w:r>
      <w:r w:rsidRPr="009E22BA">
        <w:rPr>
          <w:lang w:val="en-US"/>
        </w:rPr>
        <w:t xml:space="preserve"> (CPU cores + 1), each with it’s own DNA string.</w:t>
      </w:r>
    </w:p>
    <w:p w:rsidR="00A77B3E" w:rsidRPr="009E22BA" w:rsidRDefault="0096723D">
      <w:pPr>
        <w:numPr>
          <w:ilvl w:val="0"/>
          <w:numId w:val="4"/>
        </w:numPr>
        <w:tabs>
          <w:tab w:val="num" w:pos="720"/>
        </w:tabs>
        <w:rPr>
          <w:lang w:val="en-US"/>
        </w:rPr>
      </w:pPr>
      <w:r w:rsidRPr="009E22BA">
        <w:rPr>
          <w:lang w:val="en-US"/>
        </w:rPr>
        <w:t xml:space="preserve">Monitors the number of active </w:t>
      </w:r>
      <w:r w:rsidRPr="009E22BA">
        <w:rPr>
          <w:i/>
          <w:iCs/>
          <w:lang w:val="en-US"/>
        </w:rPr>
        <w:t>WorkerThreads</w:t>
      </w:r>
      <w:r w:rsidRPr="009E22BA">
        <w:rPr>
          <w:lang w:val="en-US"/>
        </w:rPr>
        <w:t xml:space="preserve"> 10 times a second, spawning new threads to fill the place of terminated threads (fetching new DNA from </w:t>
      </w:r>
      <w:r w:rsidRPr="009E22BA">
        <w:rPr>
          <w:i/>
          <w:iCs/>
          <w:lang w:val="en-US"/>
        </w:rPr>
        <w:t>Dispatcher</w:t>
      </w:r>
      <w:r w:rsidRPr="009E22BA">
        <w:rPr>
          <w:lang w:val="en-US"/>
        </w:rPr>
        <w:t xml:space="preserve"> to do so).</w:t>
      </w:r>
    </w:p>
    <w:p w:rsidR="00A77B3E" w:rsidRPr="009E22BA" w:rsidRDefault="0096723D">
      <w:pPr>
        <w:rPr>
          <w:lang w:val="en-US"/>
        </w:rPr>
      </w:pPr>
    </w:p>
    <w:p w:rsidR="00A77B3E" w:rsidRPr="009E22BA" w:rsidRDefault="0096723D">
      <w:pPr>
        <w:rPr>
          <w:lang w:val="en-US"/>
        </w:rPr>
      </w:pPr>
      <w:r w:rsidRPr="009E22BA">
        <w:rPr>
          <w:lang w:val="en-US"/>
        </w:rPr>
        <w:lastRenderedPageBreak/>
        <w:t xml:space="preserve">The number of </w:t>
      </w:r>
      <w:r w:rsidRPr="009E22BA">
        <w:rPr>
          <w:i/>
          <w:iCs/>
          <w:lang w:val="en-US"/>
        </w:rPr>
        <w:t>WorkerThreads</w:t>
      </w:r>
      <w:r w:rsidRPr="009E22BA">
        <w:rPr>
          <w:lang w:val="en-US"/>
        </w:rPr>
        <w:t xml:space="preserve"> is kept at the number of CPU cores plus one, decreasing idle time between one thread terminating and </w:t>
      </w:r>
      <w:r w:rsidRPr="009E22BA">
        <w:rPr>
          <w:i/>
          <w:iCs/>
          <w:lang w:val="en-US"/>
        </w:rPr>
        <w:t>Worker</w:t>
      </w:r>
      <w:r w:rsidRPr="009E22BA">
        <w:rPr>
          <w:lang w:val="en-US"/>
        </w:rPr>
        <w:t xml:space="preserve"> spawning a new one and decreasing wasted CPU cycles while requesting new jobs from the server. Increasing the number of</w:t>
      </w:r>
      <w:r w:rsidRPr="009E22BA">
        <w:rPr>
          <w:lang w:val="en-US"/>
        </w:rPr>
        <w:t xml:space="preserve"> threads can decrease the overall speed of the client node, since the overhead involved with switching between threads will consume clock cycles that could have been used for other computations, so we have chosen to only use 1 extra thread.</w:t>
      </w:r>
    </w:p>
    <w:p w:rsidR="00A77B3E" w:rsidRDefault="0096723D">
      <w:pPr>
        <w:pStyle w:val="Heading4"/>
        <w:spacing w:line="276" w:lineRule="auto"/>
      </w:pPr>
      <w:bookmarkStart w:id="42" w:name="h.7hqqmkvqt53i"/>
      <w:bookmarkEnd w:id="42"/>
      <w:r>
        <w:t>WorkerThread</w:t>
      </w:r>
    </w:p>
    <w:p w:rsidR="00A77B3E" w:rsidRPr="009E22BA" w:rsidRDefault="0096723D">
      <w:pPr>
        <w:numPr>
          <w:ilvl w:val="0"/>
          <w:numId w:val="5"/>
        </w:numPr>
        <w:tabs>
          <w:tab w:val="num" w:pos="720"/>
        </w:tabs>
        <w:rPr>
          <w:lang w:val="en-US"/>
        </w:rPr>
      </w:pPr>
      <w:r w:rsidRPr="009E22BA">
        <w:rPr>
          <w:lang w:val="en-US"/>
        </w:rPr>
        <w:t>Pi</w:t>
      </w:r>
      <w:r w:rsidRPr="009E22BA">
        <w:rPr>
          <w:lang w:val="en-US"/>
        </w:rPr>
        <w:t>cks a random secret word from the dictionary.</w:t>
      </w:r>
    </w:p>
    <w:p w:rsidR="00A77B3E" w:rsidRPr="009E22BA" w:rsidRDefault="0096723D">
      <w:pPr>
        <w:numPr>
          <w:ilvl w:val="0"/>
          <w:numId w:val="5"/>
        </w:numPr>
        <w:tabs>
          <w:tab w:val="num" w:pos="720"/>
        </w:tabs>
        <w:rPr>
          <w:lang w:val="en-US"/>
        </w:rPr>
      </w:pPr>
      <w:r w:rsidRPr="009E22BA">
        <w:rPr>
          <w:lang w:val="en-US"/>
        </w:rPr>
        <w:t>Simulates a game of hangman, with the order of the letters being guessed defined by the DNA.</w:t>
      </w:r>
    </w:p>
    <w:p w:rsidR="00A77B3E" w:rsidRPr="009E22BA" w:rsidRDefault="0096723D">
      <w:pPr>
        <w:numPr>
          <w:ilvl w:val="0"/>
          <w:numId w:val="5"/>
        </w:numPr>
        <w:tabs>
          <w:tab w:val="num" w:pos="720"/>
        </w:tabs>
        <w:rPr>
          <w:lang w:val="en-US"/>
        </w:rPr>
      </w:pPr>
      <w:r w:rsidRPr="009E22BA">
        <w:rPr>
          <w:lang w:val="en-US"/>
        </w:rPr>
        <w:t>Checks if the letter is in the hangman word.</w:t>
      </w:r>
    </w:p>
    <w:p w:rsidR="00A77B3E" w:rsidRPr="009E22BA" w:rsidRDefault="0096723D">
      <w:pPr>
        <w:numPr>
          <w:ilvl w:val="0"/>
          <w:numId w:val="5"/>
        </w:numPr>
        <w:tabs>
          <w:tab w:val="num" w:pos="720"/>
        </w:tabs>
        <w:rPr>
          <w:lang w:val="en-US"/>
        </w:rPr>
      </w:pPr>
      <w:r w:rsidRPr="009E22BA">
        <w:rPr>
          <w:lang w:val="en-US"/>
        </w:rPr>
        <w:t>Uses the dictionary to exclude words when they can be ruled out, i.e. if</w:t>
      </w:r>
      <w:r w:rsidRPr="009E22BA">
        <w:rPr>
          <w:lang w:val="en-US"/>
        </w:rPr>
        <w:t xml:space="preserve"> they are not the correct length, don’t contain a correctly guessed character at the correct position(s), or contains a letter that was not in the secret word.</w:t>
      </w:r>
    </w:p>
    <w:p w:rsidR="00A77B3E" w:rsidRPr="009E22BA" w:rsidRDefault="0096723D">
      <w:pPr>
        <w:numPr>
          <w:ilvl w:val="0"/>
          <w:numId w:val="5"/>
        </w:numPr>
        <w:tabs>
          <w:tab w:val="num" w:pos="720"/>
        </w:tabs>
        <w:rPr>
          <w:lang w:val="en-US"/>
        </w:rPr>
      </w:pPr>
      <w:r w:rsidRPr="009E22BA">
        <w:rPr>
          <w:lang w:val="en-US"/>
        </w:rPr>
        <w:t>If all but one word has been excluded, or if all characters in the word have been guessed, the g</w:t>
      </w:r>
      <w:r w:rsidRPr="009E22BA">
        <w:rPr>
          <w:lang w:val="en-US"/>
        </w:rPr>
        <w:t>ame is over.</w:t>
      </w:r>
    </w:p>
    <w:p w:rsidR="00A77B3E" w:rsidRPr="009E22BA" w:rsidRDefault="0096723D">
      <w:pPr>
        <w:numPr>
          <w:ilvl w:val="0"/>
          <w:numId w:val="5"/>
        </w:numPr>
        <w:tabs>
          <w:tab w:val="num" w:pos="720"/>
        </w:tabs>
        <w:rPr>
          <w:lang w:val="en-US"/>
        </w:rPr>
      </w:pPr>
      <w:r w:rsidRPr="009E22BA">
        <w:rPr>
          <w:lang w:val="en-US"/>
        </w:rPr>
        <w:t>The total number of guesses and the number of incorrect guesses is stored before starting the next test, as well as noting if the DNA “won” the game, by guessing the secret word with less than 10 incorrect guesses.</w:t>
      </w:r>
    </w:p>
    <w:p w:rsidR="00A77B3E" w:rsidRPr="009E22BA" w:rsidRDefault="0096723D">
      <w:pPr>
        <w:numPr>
          <w:ilvl w:val="0"/>
          <w:numId w:val="5"/>
        </w:numPr>
        <w:tabs>
          <w:tab w:val="num" w:pos="720"/>
        </w:tabs>
        <w:rPr>
          <w:lang w:val="en-US"/>
        </w:rPr>
      </w:pPr>
      <w:r w:rsidRPr="009E22BA">
        <w:rPr>
          <w:lang w:val="en-US"/>
        </w:rPr>
        <w:t>Once the test has been repea</w:t>
      </w:r>
      <w:r w:rsidRPr="009E22BA">
        <w:rPr>
          <w:lang w:val="en-US"/>
        </w:rPr>
        <w:t xml:space="preserve">ted the required number of times, the average number of incorrect guesses, average number of total guesses and the win percentage are sent to the </w:t>
      </w:r>
      <w:r w:rsidRPr="009E22BA">
        <w:rPr>
          <w:i/>
          <w:iCs/>
          <w:lang w:val="en-US"/>
        </w:rPr>
        <w:t xml:space="preserve">dispatcher </w:t>
      </w:r>
      <w:r w:rsidRPr="009E22BA">
        <w:rPr>
          <w:lang w:val="en-US"/>
        </w:rPr>
        <w:t>via HTTP.</w:t>
      </w:r>
    </w:p>
    <w:p w:rsidR="00A77B3E" w:rsidRPr="009E22BA" w:rsidRDefault="0096723D">
      <w:pPr>
        <w:numPr>
          <w:ilvl w:val="0"/>
          <w:numId w:val="5"/>
        </w:numPr>
        <w:tabs>
          <w:tab w:val="num" w:pos="720"/>
        </w:tabs>
        <w:rPr>
          <w:lang w:val="en-US"/>
        </w:rPr>
      </w:pPr>
      <w:r w:rsidRPr="009E22BA">
        <w:rPr>
          <w:lang w:val="en-US"/>
        </w:rPr>
        <w:t xml:space="preserve">Thread terminates, making room for a new thread to be initialized by </w:t>
      </w:r>
      <w:r w:rsidRPr="009E22BA">
        <w:rPr>
          <w:i/>
          <w:iCs/>
          <w:lang w:val="en-US"/>
        </w:rPr>
        <w:t>Worker</w:t>
      </w:r>
    </w:p>
    <w:p w:rsidR="00A77B3E" w:rsidRPr="009E22BA" w:rsidRDefault="0096723D">
      <w:pPr>
        <w:pStyle w:val="Heading3"/>
        <w:spacing w:line="276" w:lineRule="auto"/>
        <w:rPr>
          <w:lang w:val="en-US"/>
        </w:rPr>
      </w:pPr>
      <w:bookmarkStart w:id="43" w:name="h.go15mc9xnrzy"/>
      <w:bookmarkStart w:id="44" w:name="_Toc294523533"/>
      <w:bookmarkEnd w:id="43"/>
      <w:r w:rsidRPr="009E22BA">
        <w:rPr>
          <w:lang w:val="en-US"/>
        </w:rPr>
        <w:t>Clever Agent</w:t>
      </w:r>
      <w:bookmarkEnd w:id="44"/>
    </w:p>
    <w:p w:rsidR="00A77B3E" w:rsidRPr="009E22BA" w:rsidRDefault="0096723D">
      <w:pPr>
        <w:rPr>
          <w:lang w:val="en-US"/>
        </w:rPr>
      </w:pPr>
      <w:r w:rsidRPr="009E22BA">
        <w:rPr>
          <w:lang w:val="en-US"/>
        </w:rPr>
        <w:t xml:space="preserve">This agent is </w:t>
      </w:r>
      <w:r w:rsidR="009E22BA" w:rsidRPr="009E22BA">
        <w:rPr>
          <w:lang w:val="en-US"/>
        </w:rPr>
        <w:t>modeled</w:t>
      </w:r>
      <w:r w:rsidRPr="009E22BA">
        <w:rPr>
          <w:lang w:val="en-US"/>
        </w:rPr>
        <w:t xml:space="preserve"> after having the lowest risk of a wrong guess.</w:t>
      </w:r>
    </w:p>
    <w:p w:rsidR="00A77B3E" w:rsidRPr="009E22BA" w:rsidRDefault="0096723D">
      <w:pPr>
        <w:rPr>
          <w:lang w:val="en-US"/>
        </w:rPr>
      </w:pPr>
      <w:r w:rsidRPr="009E22BA">
        <w:rPr>
          <w:lang w:val="en-US"/>
        </w:rPr>
        <w:t>The agent keeps a list of all the possible words, and a list of the guesses made so far.</w:t>
      </w:r>
    </w:p>
    <w:p w:rsidR="00A77B3E" w:rsidRPr="009E22BA" w:rsidRDefault="0096723D">
      <w:pPr>
        <w:rPr>
          <w:lang w:val="en-US"/>
        </w:rPr>
      </w:pPr>
      <w:r w:rsidRPr="009E22BA">
        <w:rPr>
          <w:lang w:val="en-US"/>
        </w:rPr>
        <w:t xml:space="preserve">To begin with, all words with different length than the secret word are removed from the list of </w:t>
      </w:r>
      <w:r w:rsidRPr="009E22BA">
        <w:rPr>
          <w:lang w:val="en-US"/>
        </w:rPr>
        <w:t>possible words.</w:t>
      </w:r>
    </w:p>
    <w:p w:rsidR="00A77B3E" w:rsidRPr="009E22BA" w:rsidRDefault="0096723D">
      <w:pPr>
        <w:rPr>
          <w:lang w:val="en-US"/>
        </w:rPr>
      </w:pPr>
      <w:r w:rsidRPr="009E22BA">
        <w:rPr>
          <w:lang w:val="en-US"/>
        </w:rPr>
        <w:t>For each guess it is calculated how many words contain each remaining letter, and the letter contained in most words will be chosen as the next guess. If the guess is correct, all words not containing the guessed letter will be removed, and</w:t>
      </w:r>
      <w:r w:rsidRPr="009E22BA">
        <w:rPr>
          <w:lang w:val="en-US"/>
        </w:rPr>
        <w:t xml:space="preserve"> if the guess was wrong, all the words containing the guessed letter will be removed.</w:t>
      </w:r>
    </w:p>
    <w:p w:rsidR="00A77B3E" w:rsidRPr="009E22BA" w:rsidRDefault="0096723D">
      <w:pPr>
        <w:rPr>
          <w:lang w:val="en-US"/>
        </w:rPr>
      </w:pPr>
      <w:r w:rsidRPr="009E22BA">
        <w:rPr>
          <w:lang w:val="en-US"/>
        </w:rPr>
        <w:t>This process is repeated until the word is guessed, or the maximum number of tries has been reached.</w:t>
      </w:r>
    </w:p>
    <w:p w:rsidR="00A77B3E" w:rsidRPr="009E22BA" w:rsidRDefault="0096723D">
      <w:pPr>
        <w:rPr>
          <w:lang w:val="en-US"/>
        </w:rPr>
      </w:pPr>
      <w:r w:rsidRPr="009E22BA">
        <w:rPr>
          <w:lang w:val="en-US"/>
        </w:rPr>
        <w:t>Source code for the Clever Agent is found in the clever_agent.py file</w:t>
      </w:r>
      <w:r w:rsidRPr="009E22BA">
        <w:rPr>
          <w:lang w:val="en-US"/>
        </w:rPr>
        <w:t>.</w:t>
      </w:r>
    </w:p>
    <w:p w:rsidR="00A77B3E" w:rsidRPr="009E22BA" w:rsidRDefault="0096723D">
      <w:pPr>
        <w:pStyle w:val="Heading3"/>
        <w:spacing w:line="276" w:lineRule="auto"/>
        <w:rPr>
          <w:lang w:val="en-US"/>
        </w:rPr>
      </w:pPr>
      <w:bookmarkStart w:id="45" w:name="h.8vkhyo23erl7"/>
      <w:bookmarkStart w:id="46" w:name="_Toc294523534"/>
      <w:bookmarkEnd w:id="45"/>
      <w:r w:rsidRPr="009E22BA">
        <w:rPr>
          <w:lang w:val="en-US"/>
        </w:rPr>
        <w:t>Ultimate DNA</w:t>
      </w:r>
      <w:bookmarkEnd w:id="46"/>
    </w:p>
    <w:p w:rsidR="00A77B3E" w:rsidRPr="009E22BA" w:rsidRDefault="0096723D">
      <w:pPr>
        <w:rPr>
          <w:lang w:val="en-US"/>
        </w:rPr>
      </w:pPr>
      <w:r w:rsidRPr="009E22BA">
        <w:rPr>
          <w:lang w:val="en-US"/>
        </w:rPr>
        <w:t>The “Ultimate DNA” is what we imagine would be a near optimal order to guess the letters in the alphabet, in the event that this order must be defined before the game begins. This DNA is found by counting how many words in the dictionary eac</w:t>
      </w:r>
      <w:r w:rsidRPr="009E22BA">
        <w:rPr>
          <w:lang w:val="en-US"/>
        </w:rPr>
        <w:t>h letter occurs in, and then listing the letters in order from most common to least common. In contrast to the way the Clever Agent works, this DNA can be tested in the exact same way as the other DNA strings. The “Ultimate DNA” isn’t necessarily the absol</w:t>
      </w:r>
      <w:r w:rsidRPr="009E22BA">
        <w:rPr>
          <w:lang w:val="en-US"/>
        </w:rPr>
        <w:t xml:space="preserve">ute best order to guess the letters in, but we are expecting it to be very efficient and it serves as a great comparison for the DNA strings generated with mutations. It is entirely possible for this “Ultimate DNA” (or maybe even a </w:t>
      </w:r>
      <w:r w:rsidRPr="009E22BA">
        <w:rPr>
          <w:lang w:val="en-US"/>
        </w:rPr>
        <w:lastRenderedPageBreak/>
        <w:t>better one) to be genera</w:t>
      </w:r>
      <w:r w:rsidRPr="009E22BA">
        <w:rPr>
          <w:lang w:val="en-US"/>
        </w:rPr>
        <w:t>ted by the server node, but due to the number of possible strings, it is unlikely that this exact string would be generated within a reasonable time with the limited computation power available for our tests.</w:t>
      </w:r>
    </w:p>
    <w:p w:rsidR="00A77B3E" w:rsidRPr="009E22BA" w:rsidRDefault="0096723D">
      <w:pPr>
        <w:rPr>
          <w:lang w:val="en-US"/>
        </w:rPr>
      </w:pPr>
      <w:r w:rsidRPr="009E22BA">
        <w:rPr>
          <w:lang w:val="en-US"/>
        </w:rPr>
        <w:t>The “Ultimate DNA” was found using the ultimate</w:t>
      </w:r>
      <w:r w:rsidRPr="009E22BA">
        <w:rPr>
          <w:lang w:val="en-US"/>
        </w:rPr>
        <w:t>_dna.py script.</w:t>
      </w:r>
    </w:p>
    <w:p w:rsidR="00A77B3E" w:rsidRPr="009E22BA" w:rsidRDefault="0096723D">
      <w:pPr>
        <w:pStyle w:val="Heading2"/>
        <w:spacing w:line="276" w:lineRule="auto"/>
        <w:rPr>
          <w:lang w:val="en-US"/>
        </w:rPr>
      </w:pPr>
      <w:bookmarkStart w:id="47" w:name="h.6nnfo02oxc5s"/>
      <w:bookmarkStart w:id="48" w:name="_Toc294523535"/>
      <w:bookmarkEnd w:id="47"/>
      <w:r w:rsidRPr="009E22BA">
        <w:rPr>
          <w:lang w:val="en-US"/>
        </w:rPr>
        <w:t>Testing</w:t>
      </w:r>
      <w:bookmarkEnd w:id="48"/>
    </w:p>
    <w:p w:rsidR="00A77B3E" w:rsidRPr="009E22BA" w:rsidRDefault="0096723D">
      <w:pPr>
        <w:rPr>
          <w:lang w:val="en-US"/>
        </w:rPr>
      </w:pPr>
      <w:r w:rsidRPr="009E22BA">
        <w:rPr>
          <w:lang w:val="en-US"/>
        </w:rPr>
        <w:t>For ultimate and genetic DNA tests, all tests were done twice, once with “skip” enabled, and once without “skip”. With “skip” enabled, the DNA would not g</w:t>
      </w:r>
      <w:r w:rsidR="009E22BA">
        <w:rPr>
          <w:lang w:val="en-US"/>
        </w:rPr>
        <w:t>uess a letter that it knows can‘</w:t>
      </w:r>
      <w:r w:rsidRPr="009E22BA">
        <w:rPr>
          <w:lang w:val="en-US"/>
        </w:rPr>
        <w:t xml:space="preserve">t be in the word; this is done by examining </w:t>
      </w:r>
      <w:r w:rsidRPr="009E22BA">
        <w:rPr>
          <w:lang w:val="en-US"/>
        </w:rPr>
        <w:t>the known words where any non-possible words are excluded, and skipping the next letter in the DNA string if the letter does not exist in any of the words. The genetic and ultimate DNA scores with skip enabled give a much higher success rate, since this me</w:t>
      </w:r>
      <w:r w:rsidRPr="009E22BA">
        <w:rPr>
          <w:lang w:val="en-US"/>
        </w:rPr>
        <w:t>thod is more intelligent.</w:t>
      </w:r>
    </w:p>
    <w:p w:rsidR="00A77B3E" w:rsidRPr="009E22BA" w:rsidRDefault="0096723D">
      <w:pPr>
        <w:pStyle w:val="Heading3"/>
        <w:spacing w:line="276" w:lineRule="auto"/>
        <w:rPr>
          <w:lang w:val="en-US"/>
        </w:rPr>
      </w:pPr>
      <w:bookmarkStart w:id="49" w:name="h.s201h8lorv9z"/>
      <w:bookmarkStart w:id="50" w:name="_Toc294523536"/>
      <w:bookmarkEnd w:id="49"/>
      <w:r w:rsidRPr="009E22BA">
        <w:rPr>
          <w:lang w:val="en-US"/>
        </w:rPr>
        <w:t>Test procedure</w:t>
      </w:r>
      <w:bookmarkEnd w:id="50"/>
    </w:p>
    <w:p w:rsidR="00A77B3E" w:rsidRPr="009E22BA" w:rsidRDefault="0096723D">
      <w:pPr>
        <w:pStyle w:val="Heading4"/>
        <w:spacing w:line="276" w:lineRule="auto"/>
        <w:rPr>
          <w:lang w:val="en-US"/>
        </w:rPr>
      </w:pPr>
      <w:bookmarkStart w:id="51" w:name="h.vdprm63wnhvd"/>
      <w:bookmarkEnd w:id="51"/>
      <w:r w:rsidRPr="009E22BA">
        <w:rPr>
          <w:lang w:val="en-US"/>
        </w:rPr>
        <w:t>Clever Agent</w:t>
      </w:r>
    </w:p>
    <w:p w:rsidR="00A77B3E" w:rsidRPr="009E22BA" w:rsidRDefault="0096723D">
      <w:pPr>
        <w:rPr>
          <w:lang w:val="en-US"/>
        </w:rPr>
      </w:pPr>
      <w:r w:rsidRPr="009E22BA">
        <w:rPr>
          <w:lang w:val="en-US"/>
        </w:rPr>
        <w:t>The clever agent was run against the entire dictionary (58,112 words) and a win-rate was found.</w:t>
      </w:r>
    </w:p>
    <w:p w:rsidR="00A77B3E" w:rsidRPr="009E22BA" w:rsidRDefault="0096723D">
      <w:pPr>
        <w:pStyle w:val="Heading4"/>
        <w:spacing w:line="276" w:lineRule="auto"/>
        <w:rPr>
          <w:lang w:val="en-US"/>
        </w:rPr>
      </w:pPr>
      <w:bookmarkStart w:id="52" w:name="h.c1qkjo4vq4mr"/>
      <w:bookmarkEnd w:id="52"/>
      <w:r w:rsidRPr="009E22BA">
        <w:rPr>
          <w:lang w:val="en-US"/>
        </w:rPr>
        <w:t>Genetic DNA</w:t>
      </w:r>
    </w:p>
    <w:p w:rsidR="00A77B3E" w:rsidRPr="009E22BA" w:rsidRDefault="0096723D">
      <w:pPr>
        <w:rPr>
          <w:lang w:val="en-US"/>
        </w:rPr>
      </w:pPr>
      <w:r w:rsidRPr="009E22BA">
        <w:rPr>
          <w:lang w:val="en-US"/>
        </w:rPr>
        <w:t>The server/client applications were run for more than 80.000 iterations of DNA, where each DNA</w:t>
      </w:r>
      <w:r w:rsidRPr="009E22BA">
        <w:rPr>
          <w:lang w:val="en-US"/>
        </w:rPr>
        <w:t xml:space="preserve"> was tested against 1000 random words from the dictionary (to save time: the tests take quite a lot of time to run). </w:t>
      </w:r>
    </w:p>
    <w:p w:rsidR="00A77B3E" w:rsidRPr="009E22BA" w:rsidRDefault="0096723D">
      <w:pPr>
        <w:rPr>
          <w:lang w:val="en-US"/>
        </w:rPr>
      </w:pPr>
      <w:r w:rsidRPr="009E22BA">
        <w:rPr>
          <w:lang w:val="en-US"/>
        </w:rPr>
        <w:t>This procedure was repeated a second time without “skip” enabled.</w:t>
      </w:r>
    </w:p>
    <w:p w:rsidR="00A77B3E" w:rsidRPr="009E22BA" w:rsidRDefault="0096723D">
      <w:pPr>
        <w:rPr>
          <w:lang w:val="en-US"/>
        </w:rPr>
      </w:pPr>
      <w:r w:rsidRPr="009E22BA">
        <w:rPr>
          <w:lang w:val="en-US"/>
        </w:rPr>
        <w:t>The top 4 of each type of genetic DNA (skip and non-skip) was then run a</w:t>
      </w:r>
      <w:r w:rsidRPr="009E22BA">
        <w:rPr>
          <w:lang w:val="en-US"/>
        </w:rPr>
        <w:t>gainst the entire dictionary to get results comparable to that of the clever agent.</w:t>
      </w:r>
    </w:p>
    <w:p w:rsidR="00A77B3E" w:rsidRPr="009E22BA" w:rsidRDefault="0096723D">
      <w:pPr>
        <w:rPr>
          <w:lang w:val="en-US"/>
        </w:rPr>
      </w:pPr>
    </w:p>
    <w:p w:rsidR="00A77B3E" w:rsidRPr="009E22BA" w:rsidRDefault="0096723D">
      <w:pPr>
        <w:rPr>
          <w:b/>
          <w:bCs/>
          <w:sz w:val="24"/>
          <w:szCs w:val="24"/>
          <w:lang w:val="en-US"/>
        </w:rPr>
      </w:pPr>
      <w:r w:rsidRPr="009E22BA">
        <w:rPr>
          <w:b/>
          <w:bCs/>
          <w:sz w:val="24"/>
          <w:szCs w:val="24"/>
          <w:lang w:val="en-US"/>
        </w:rPr>
        <w:t>Ultimate DNA</w:t>
      </w:r>
    </w:p>
    <w:p w:rsidR="006D25AA" w:rsidRPr="009E22BA" w:rsidRDefault="0096723D">
      <w:pPr>
        <w:rPr>
          <w:lang w:val="en-US"/>
        </w:rPr>
      </w:pPr>
      <w:r w:rsidRPr="009E22BA">
        <w:rPr>
          <w:lang w:val="en-US"/>
        </w:rPr>
        <w:t xml:space="preserve">The “Ultimate DNA” - </w:t>
      </w:r>
      <w:r w:rsidRPr="009E22BA">
        <w:rPr>
          <w:i/>
          <w:iCs/>
          <w:lang w:val="en-US"/>
        </w:rPr>
        <w:t>eisarntolcdugpmhbyfvwkxqjz</w:t>
      </w:r>
      <w:r w:rsidRPr="009E22BA">
        <w:rPr>
          <w:lang w:val="en-US"/>
        </w:rPr>
        <w:t xml:space="preserve"> - was tested against all the words in the dictionary, first with “skip” enabled, then without “skip”.</w:t>
      </w:r>
    </w:p>
    <w:p w:rsidR="00A77B3E" w:rsidRDefault="0096723D">
      <w:pPr>
        <w:pStyle w:val="Heading3"/>
        <w:spacing w:line="276" w:lineRule="auto"/>
      </w:pPr>
      <w:bookmarkStart w:id="53" w:name="h.t92pn64hn8g5"/>
      <w:bookmarkStart w:id="54" w:name="_Toc294523537"/>
      <w:bookmarkEnd w:id="53"/>
      <w:r>
        <w:t>Test Res</w:t>
      </w:r>
      <w:r>
        <w:t>ults</w:t>
      </w:r>
      <w:bookmarkEnd w:id="54"/>
    </w:p>
    <w:p w:rsidR="006D25AA" w:rsidRPr="006D25AA" w:rsidRDefault="006D25AA" w:rsidP="006D25AA">
      <w:pPr>
        <w:pStyle w:val="Heading4"/>
      </w:pPr>
      <w:r>
        <w:t>With Skip</w:t>
      </w:r>
    </w:p>
    <w:tbl>
      <w:tblPr>
        <w:tblW w:w="0" w:type="auto"/>
        <w:tblLook w:val="0000"/>
      </w:tblPr>
      <w:tblGrid>
        <w:gridCol w:w="4605"/>
        <w:gridCol w:w="2295"/>
        <w:gridCol w:w="2100"/>
      </w:tblGrid>
      <w:tr w:rsidR="00A77B3E">
        <w:tblPrEx>
          <w:tblCellMar>
            <w:top w:w="0" w:type="dxa"/>
            <w:bottom w:w="0" w:type="dxa"/>
          </w:tblCellMar>
        </w:tblPrEx>
        <w:tc>
          <w:tcPr>
            <w:tcW w:w="46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96723D">
            <w:pPr>
              <w:spacing w:line="240" w:lineRule="auto"/>
              <w:jc w:val="center"/>
            </w:pPr>
            <w:r>
              <w:rPr>
                <w:b/>
                <w:bCs/>
              </w:rPr>
              <w:t>DNA (Tested WITH skips)</w:t>
            </w:r>
          </w:p>
        </w:tc>
        <w:tc>
          <w:tcPr>
            <w:tcW w:w="22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96723D">
            <w:pPr>
              <w:spacing w:line="240" w:lineRule="auto"/>
              <w:jc w:val="center"/>
            </w:pPr>
            <w:r>
              <w:rPr>
                <w:b/>
                <w:bCs/>
              </w:rPr>
              <w:t>Win % (1000 tests)</w:t>
            </w:r>
          </w:p>
        </w:tc>
        <w:tc>
          <w:tcPr>
            <w:tcW w:w="21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96723D">
            <w:pPr>
              <w:spacing w:line="240" w:lineRule="auto"/>
              <w:jc w:val="center"/>
            </w:pPr>
            <w:r>
              <w:rPr>
                <w:b/>
                <w:bCs/>
              </w:rPr>
              <w:t>Win % (All words)</w:t>
            </w:r>
          </w:p>
        </w:tc>
      </w:tr>
      <w:tr w:rsidR="00A77B3E">
        <w:tblPrEx>
          <w:tblCellMar>
            <w:top w:w="0" w:type="dxa"/>
            <w:bottom w:w="0" w:type="dxa"/>
          </w:tblCellMar>
        </w:tblPrEx>
        <w:tc>
          <w:tcPr>
            <w:tcW w:w="46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96723D">
            <w:pPr>
              <w:spacing w:line="240" w:lineRule="auto"/>
            </w:pPr>
            <w:r>
              <w:t>nrdieatlogscbuwzkmxyphvfqj</w:t>
            </w:r>
          </w:p>
        </w:tc>
        <w:tc>
          <w:tcPr>
            <w:tcW w:w="22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96723D">
            <w:pPr>
              <w:spacing w:line="240" w:lineRule="auto"/>
              <w:jc w:val="center"/>
            </w:pPr>
            <w:r>
              <w:t>91.6</w:t>
            </w:r>
          </w:p>
        </w:tc>
        <w:tc>
          <w:tcPr>
            <w:tcW w:w="21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96723D">
            <w:pPr>
              <w:spacing w:line="240" w:lineRule="auto"/>
              <w:jc w:val="center"/>
            </w:pPr>
            <w:r>
              <w:t>87.7</w:t>
            </w:r>
          </w:p>
        </w:tc>
      </w:tr>
      <w:tr w:rsidR="00A77B3E">
        <w:tblPrEx>
          <w:tblCellMar>
            <w:top w:w="0" w:type="dxa"/>
            <w:bottom w:w="0" w:type="dxa"/>
          </w:tblCellMar>
        </w:tblPrEx>
        <w:tc>
          <w:tcPr>
            <w:tcW w:w="46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96723D">
            <w:pPr>
              <w:spacing w:line="240" w:lineRule="auto"/>
            </w:pPr>
            <w:r>
              <w:t>neditrasclobhgpwuzkmyfxvjq</w:t>
            </w:r>
          </w:p>
        </w:tc>
        <w:tc>
          <w:tcPr>
            <w:tcW w:w="22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96723D">
            <w:pPr>
              <w:spacing w:line="240" w:lineRule="auto"/>
              <w:jc w:val="center"/>
            </w:pPr>
            <w:r>
              <w:t>91.2</w:t>
            </w:r>
          </w:p>
        </w:tc>
        <w:tc>
          <w:tcPr>
            <w:tcW w:w="21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96723D">
            <w:pPr>
              <w:spacing w:line="240" w:lineRule="auto"/>
              <w:jc w:val="center"/>
            </w:pPr>
            <w:r>
              <w:rPr>
                <w:b/>
                <w:bCs/>
                <w:u w:val="single"/>
              </w:rPr>
              <w:t>89.9</w:t>
            </w:r>
          </w:p>
        </w:tc>
      </w:tr>
      <w:tr w:rsidR="00A77B3E">
        <w:tblPrEx>
          <w:tblCellMar>
            <w:top w:w="0" w:type="dxa"/>
            <w:bottom w:w="0" w:type="dxa"/>
          </w:tblCellMar>
        </w:tblPrEx>
        <w:tc>
          <w:tcPr>
            <w:tcW w:w="46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96723D">
            <w:pPr>
              <w:spacing w:line="240" w:lineRule="auto"/>
            </w:pPr>
            <w:r>
              <w:t>tmnasiledourgwhpfqczbjxvyk</w:t>
            </w:r>
          </w:p>
        </w:tc>
        <w:tc>
          <w:tcPr>
            <w:tcW w:w="22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96723D">
            <w:pPr>
              <w:spacing w:line="240" w:lineRule="auto"/>
              <w:jc w:val="center"/>
            </w:pPr>
            <w:r>
              <w:t>90.9</w:t>
            </w:r>
          </w:p>
        </w:tc>
        <w:tc>
          <w:tcPr>
            <w:tcW w:w="21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96723D">
            <w:pPr>
              <w:spacing w:line="240" w:lineRule="auto"/>
              <w:jc w:val="center"/>
            </w:pPr>
            <w:r>
              <w:t>87.9</w:t>
            </w:r>
          </w:p>
        </w:tc>
      </w:tr>
      <w:tr w:rsidR="00A77B3E">
        <w:tblPrEx>
          <w:tblCellMar>
            <w:top w:w="0" w:type="dxa"/>
            <w:bottom w:w="0" w:type="dxa"/>
          </w:tblCellMar>
        </w:tblPrEx>
        <w:tc>
          <w:tcPr>
            <w:tcW w:w="46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96723D">
            <w:pPr>
              <w:spacing w:line="240" w:lineRule="auto"/>
            </w:pPr>
            <w:r>
              <w:t>entgsliradchowyuxvmbzpqfkj</w:t>
            </w:r>
          </w:p>
        </w:tc>
        <w:tc>
          <w:tcPr>
            <w:tcW w:w="22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96723D">
            <w:pPr>
              <w:spacing w:line="240" w:lineRule="auto"/>
              <w:jc w:val="center"/>
            </w:pPr>
            <w:r>
              <w:t>90.4</w:t>
            </w:r>
          </w:p>
        </w:tc>
        <w:tc>
          <w:tcPr>
            <w:tcW w:w="21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96723D">
            <w:pPr>
              <w:spacing w:line="240" w:lineRule="auto"/>
              <w:jc w:val="center"/>
            </w:pPr>
            <w:r>
              <w:t>87.6</w:t>
            </w:r>
          </w:p>
        </w:tc>
      </w:tr>
      <w:tr w:rsidR="00A77B3E">
        <w:tblPrEx>
          <w:tblCellMar>
            <w:top w:w="0" w:type="dxa"/>
            <w:bottom w:w="0" w:type="dxa"/>
          </w:tblCellMar>
        </w:tblPrEx>
        <w:tc>
          <w:tcPr>
            <w:tcW w:w="46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96723D">
            <w:pPr>
              <w:spacing w:line="240" w:lineRule="auto"/>
            </w:pPr>
            <w:r>
              <w:rPr>
                <w:i/>
                <w:iCs/>
              </w:rPr>
              <w:t>Ultimate DNA</w:t>
            </w:r>
          </w:p>
        </w:tc>
        <w:tc>
          <w:tcPr>
            <w:tcW w:w="22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96723D">
            <w:pPr>
              <w:spacing w:line="240" w:lineRule="auto"/>
              <w:jc w:val="center"/>
            </w:pPr>
            <w:r>
              <w:t>-</w:t>
            </w:r>
          </w:p>
        </w:tc>
        <w:tc>
          <w:tcPr>
            <w:tcW w:w="21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96723D">
            <w:pPr>
              <w:spacing w:line="240" w:lineRule="auto"/>
              <w:jc w:val="center"/>
            </w:pPr>
            <w:r>
              <w:rPr>
                <w:i/>
                <w:iCs/>
              </w:rPr>
              <w:t>88.6</w:t>
            </w:r>
          </w:p>
        </w:tc>
      </w:tr>
    </w:tbl>
    <w:p w:rsidR="00A77B3E" w:rsidRDefault="0096723D"/>
    <w:p w:rsidR="006D25AA" w:rsidRDefault="0096723D">
      <w:pPr>
        <w:rPr>
          <w:lang w:val="en-US"/>
        </w:rPr>
      </w:pPr>
      <w:r w:rsidRPr="009E22BA">
        <w:rPr>
          <w:lang w:val="en-US"/>
        </w:rPr>
        <w:lastRenderedPageBreak/>
        <w:t>It is interesti</w:t>
      </w:r>
      <w:r w:rsidRPr="009E22BA">
        <w:rPr>
          <w:lang w:val="en-US"/>
        </w:rPr>
        <w:t>ng to note that the best DNA from genetic mutations performs better than the Ultimate DNA, in the tests where the “skip” feature was used.</w:t>
      </w:r>
      <w:r w:rsidRPr="009E22BA">
        <w:rPr>
          <w:lang w:val="en-US"/>
        </w:rPr>
        <w:tab/>
      </w:r>
    </w:p>
    <w:p w:rsidR="00A77B3E" w:rsidRPr="009E22BA" w:rsidRDefault="006D25AA" w:rsidP="006D25AA">
      <w:pPr>
        <w:pStyle w:val="Heading4"/>
        <w:rPr>
          <w:sz w:val="22"/>
          <w:szCs w:val="22"/>
          <w:lang w:val="en-US"/>
        </w:rPr>
      </w:pPr>
      <w:r>
        <w:rPr>
          <w:lang w:val="en-US"/>
        </w:rPr>
        <w:t>Without Skip</w:t>
      </w:r>
      <w:r w:rsidR="0096723D" w:rsidRPr="009E22BA">
        <w:rPr>
          <w:sz w:val="22"/>
          <w:szCs w:val="22"/>
          <w:lang w:val="en-US"/>
        </w:rPr>
        <w:tab/>
      </w:r>
      <w:r w:rsidR="0096723D" w:rsidRPr="009E22BA">
        <w:rPr>
          <w:sz w:val="22"/>
          <w:szCs w:val="22"/>
          <w:lang w:val="en-US"/>
        </w:rPr>
        <w:tab/>
      </w:r>
    </w:p>
    <w:tbl>
      <w:tblPr>
        <w:tblW w:w="0" w:type="auto"/>
        <w:tblLook w:val="0000"/>
      </w:tblPr>
      <w:tblGrid>
        <w:gridCol w:w="4620"/>
        <w:gridCol w:w="2280"/>
        <w:gridCol w:w="2100"/>
      </w:tblGrid>
      <w:tr w:rsidR="00A77B3E">
        <w:tblPrEx>
          <w:tblCellMar>
            <w:top w:w="0" w:type="dxa"/>
            <w:bottom w:w="0" w:type="dxa"/>
          </w:tblCellMar>
        </w:tblPrEx>
        <w:tc>
          <w:tcPr>
            <w:tcW w:w="4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96723D">
            <w:pPr>
              <w:spacing w:line="240" w:lineRule="auto"/>
              <w:jc w:val="center"/>
            </w:pPr>
            <w:r>
              <w:rPr>
                <w:b/>
                <w:bCs/>
              </w:rPr>
              <w:t>DNA (Tested WITHOUT skips)</w:t>
            </w:r>
          </w:p>
        </w:tc>
        <w:tc>
          <w:tcPr>
            <w:tcW w:w="2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96723D">
            <w:pPr>
              <w:spacing w:line="240" w:lineRule="auto"/>
              <w:jc w:val="center"/>
            </w:pPr>
            <w:r>
              <w:rPr>
                <w:b/>
                <w:bCs/>
              </w:rPr>
              <w:t>Win % (1000 tests)</w:t>
            </w:r>
          </w:p>
        </w:tc>
        <w:tc>
          <w:tcPr>
            <w:tcW w:w="21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96723D">
            <w:pPr>
              <w:spacing w:line="240" w:lineRule="auto"/>
              <w:jc w:val="center"/>
            </w:pPr>
            <w:r>
              <w:rPr>
                <w:b/>
                <w:bCs/>
              </w:rPr>
              <w:t>Win % (All words)</w:t>
            </w:r>
          </w:p>
        </w:tc>
      </w:tr>
      <w:tr w:rsidR="00A77B3E">
        <w:tblPrEx>
          <w:tblCellMar>
            <w:top w:w="0" w:type="dxa"/>
            <w:bottom w:w="0" w:type="dxa"/>
          </w:tblCellMar>
        </w:tblPrEx>
        <w:tc>
          <w:tcPr>
            <w:tcW w:w="4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96723D">
            <w:pPr>
              <w:spacing w:line="240" w:lineRule="auto"/>
            </w:pPr>
            <w:r>
              <w:t>dtinlrsuavecopbgjyzmxhwkfq</w:t>
            </w:r>
          </w:p>
        </w:tc>
        <w:tc>
          <w:tcPr>
            <w:tcW w:w="2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96723D">
            <w:pPr>
              <w:spacing w:line="240" w:lineRule="auto"/>
              <w:jc w:val="center"/>
            </w:pPr>
            <w:r>
              <w:t>68.1</w:t>
            </w:r>
          </w:p>
        </w:tc>
        <w:tc>
          <w:tcPr>
            <w:tcW w:w="21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96723D">
            <w:pPr>
              <w:spacing w:line="240" w:lineRule="auto"/>
              <w:jc w:val="center"/>
            </w:pPr>
            <w:r>
              <w:t>66.6</w:t>
            </w:r>
          </w:p>
        </w:tc>
      </w:tr>
      <w:tr w:rsidR="00A77B3E">
        <w:tblPrEx>
          <w:tblCellMar>
            <w:top w:w="0" w:type="dxa"/>
            <w:bottom w:w="0" w:type="dxa"/>
          </w:tblCellMar>
        </w:tblPrEx>
        <w:tc>
          <w:tcPr>
            <w:tcW w:w="4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96723D">
            <w:pPr>
              <w:spacing w:line="240" w:lineRule="auto"/>
            </w:pPr>
            <w:r>
              <w:t>tdloerish</w:t>
            </w:r>
            <w:r>
              <w:t>mnuygacfwbzvjpkqx</w:t>
            </w:r>
          </w:p>
        </w:tc>
        <w:tc>
          <w:tcPr>
            <w:tcW w:w="2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96723D">
            <w:pPr>
              <w:spacing w:line="240" w:lineRule="auto"/>
              <w:jc w:val="center"/>
            </w:pPr>
            <w:r>
              <w:t>68.0</w:t>
            </w:r>
          </w:p>
        </w:tc>
        <w:tc>
          <w:tcPr>
            <w:tcW w:w="21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96723D">
            <w:pPr>
              <w:spacing w:line="240" w:lineRule="auto"/>
              <w:jc w:val="center"/>
            </w:pPr>
            <w:r>
              <w:t>62.8</w:t>
            </w:r>
          </w:p>
        </w:tc>
      </w:tr>
      <w:tr w:rsidR="00A77B3E">
        <w:tblPrEx>
          <w:tblCellMar>
            <w:top w:w="0" w:type="dxa"/>
            <w:bottom w:w="0" w:type="dxa"/>
          </w:tblCellMar>
        </w:tblPrEx>
        <w:tc>
          <w:tcPr>
            <w:tcW w:w="4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96723D">
            <w:pPr>
              <w:spacing w:line="240" w:lineRule="auto"/>
            </w:pPr>
            <w:r>
              <w:t>mdytiglesorunacvpbhkzfjqwx</w:t>
            </w:r>
          </w:p>
        </w:tc>
        <w:tc>
          <w:tcPr>
            <w:tcW w:w="2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96723D">
            <w:pPr>
              <w:spacing w:line="240" w:lineRule="auto"/>
              <w:jc w:val="center"/>
            </w:pPr>
            <w:r>
              <w:t>67.6</w:t>
            </w:r>
          </w:p>
        </w:tc>
        <w:tc>
          <w:tcPr>
            <w:tcW w:w="21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96723D">
            <w:pPr>
              <w:spacing w:line="240" w:lineRule="auto"/>
              <w:jc w:val="center"/>
            </w:pPr>
            <w:r>
              <w:rPr>
                <w:u w:val="single"/>
              </w:rPr>
              <w:t>67.0</w:t>
            </w:r>
          </w:p>
        </w:tc>
      </w:tr>
      <w:tr w:rsidR="00A77B3E">
        <w:tblPrEx>
          <w:tblCellMar>
            <w:top w:w="0" w:type="dxa"/>
            <w:bottom w:w="0" w:type="dxa"/>
          </w:tblCellMar>
        </w:tblPrEx>
        <w:tc>
          <w:tcPr>
            <w:tcW w:w="4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96723D">
            <w:pPr>
              <w:spacing w:line="240" w:lineRule="auto"/>
            </w:pPr>
            <w:r>
              <w:t>tyislmeondcaurgbjzhvwkpfxq</w:t>
            </w:r>
          </w:p>
        </w:tc>
        <w:tc>
          <w:tcPr>
            <w:tcW w:w="2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96723D">
            <w:pPr>
              <w:spacing w:line="240" w:lineRule="auto"/>
              <w:jc w:val="center"/>
            </w:pPr>
            <w:r>
              <w:t>67.5</w:t>
            </w:r>
          </w:p>
        </w:tc>
        <w:tc>
          <w:tcPr>
            <w:tcW w:w="21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96723D">
            <w:pPr>
              <w:spacing w:line="240" w:lineRule="auto"/>
              <w:jc w:val="center"/>
            </w:pPr>
            <w:r>
              <w:t>64.6</w:t>
            </w:r>
          </w:p>
        </w:tc>
      </w:tr>
      <w:tr w:rsidR="00A77B3E">
        <w:tblPrEx>
          <w:tblCellMar>
            <w:top w:w="0" w:type="dxa"/>
            <w:bottom w:w="0" w:type="dxa"/>
          </w:tblCellMar>
        </w:tblPrEx>
        <w:tc>
          <w:tcPr>
            <w:tcW w:w="4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96723D">
            <w:pPr>
              <w:spacing w:line="240" w:lineRule="auto"/>
            </w:pPr>
            <w:r>
              <w:rPr>
                <w:i/>
                <w:iCs/>
              </w:rPr>
              <w:t>Ultimate DNA</w:t>
            </w:r>
          </w:p>
        </w:tc>
        <w:tc>
          <w:tcPr>
            <w:tcW w:w="2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96723D">
            <w:pPr>
              <w:spacing w:line="240" w:lineRule="auto"/>
              <w:jc w:val="center"/>
            </w:pPr>
            <w:r>
              <w:t>-</w:t>
            </w:r>
          </w:p>
        </w:tc>
        <w:tc>
          <w:tcPr>
            <w:tcW w:w="21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96723D">
            <w:pPr>
              <w:spacing w:line="240" w:lineRule="auto"/>
              <w:jc w:val="center"/>
            </w:pPr>
            <w:r>
              <w:rPr>
                <w:b/>
                <w:bCs/>
                <w:i/>
                <w:iCs/>
              </w:rPr>
              <w:t>69.9</w:t>
            </w:r>
          </w:p>
        </w:tc>
      </w:tr>
    </w:tbl>
    <w:p w:rsidR="00A77B3E" w:rsidRDefault="0096723D"/>
    <w:p w:rsidR="00A77B3E" w:rsidRDefault="0096723D">
      <w:pPr>
        <w:rPr>
          <w:lang w:val="en-US"/>
        </w:rPr>
      </w:pPr>
      <w:r w:rsidRPr="009E22BA">
        <w:rPr>
          <w:lang w:val="en-US"/>
        </w:rPr>
        <w:t>In this test the Ultimate DNA performs better than the best genetic DNA, however the genetic DNA could easily be surpassed by ano</w:t>
      </w:r>
      <w:r w:rsidRPr="009E22BA">
        <w:rPr>
          <w:lang w:val="en-US"/>
        </w:rPr>
        <w:t>ther DNA if the test had been allowed to run for a longer time, or if the top 20 genetic DNA’s had been tested against the entire dictionary, while the Ultimate DNA result can not improve. Furthermore, it is likely that the tests without skip would have go</w:t>
      </w:r>
      <w:r w:rsidRPr="009E22BA">
        <w:rPr>
          <w:lang w:val="en-US"/>
        </w:rPr>
        <w:t>tten better if the mating method made it easier to place “bad” letters in the end of the DNA string.</w:t>
      </w:r>
    </w:p>
    <w:p w:rsidR="00A77B3E" w:rsidRPr="009E22BA" w:rsidRDefault="006D25AA" w:rsidP="006D25AA">
      <w:pPr>
        <w:pStyle w:val="Heading4"/>
        <w:rPr>
          <w:b w:val="0"/>
          <w:bCs w:val="0"/>
          <w:sz w:val="22"/>
          <w:szCs w:val="22"/>
          <w:lang w:val="en-US"/>
        </w:rPr>
      </w:pPr>
      <w:r>
        <w:rPr>
          <w:lang w:val="en-US"/>
        </w:rPr>
        <w:t>Clever Agent</w:t>
      </w:r>
    </w:p>
    <w:p w:rsidR="00A77B3E" w:rsidRDefault="0096723D">
      <w:pPr>
        <w:rPr>
          <w:lang w:val="en-US"/>
        </w:rPr>
      </w:pPr>
      <w:r w:rsidRPr="009E22BA">
        <w:rPr>
          <w:lang w:val="en-US"/>
        </w:rPr>
        <w:t xml:space="preserve">Finally, the Clever Agent managed to win </w:t>
      </w:r>
      <w:r w:rsidRPr="009E22BA">
        <w:rPr>
          <w:b/>
          <w:bCs/>
          <w:lang w:val="en-US"/>
        </w:rPr>
        <w:t>98.3%</w:t>
      </w:r>
      <w:r w:rsidRPr="009E22BA">
        <w:rPr>
          <w:lang w:val="en-US"/>
        </w:rPr>
        <w:t xml:space="preserve"> when tested on the entire dictionary. We expected this agent to perform better than any of the static DNA’s</w:t>
      </w:r>
      <w:r w:rsidRPr="009E22BA">
        <w:rPr>
          <w:lang w:val="en-US"/>
        </w:rPr>
        <w:t>, so the result is not surprising.</w:t>
      </w:r>
    </w:p>
    <w:p w:rsidR="00A77B3E" w:rsidRPr="009E22BA" w:rsidRDefault="006D25AA" w:rsidP="006D25AA">
      <w:pPr>
        <w:pStyle w:val="Heading4"/>
        <w:rPr>
          <w:sz w:val="22"/>
          <w:szCs w:val="22"/>
          <w:lang w:val="en-US"/>
        </w:rPr>
      </w:pPr>
      <w:r>
        <w:rPr>
          <w:lang w:val="en-US"/>
        </w:rPr>
        <w:t>Summary</w:t>
      </w:r>
    </w:p>
    <w:p w:rsidR="00A77B3E" w:rsidRDefault="0096723D">
      <w:pPr>
        <w:rPr>
          <w:lang w:val="en-US"/>
        </w:rPr>
      </w:pPr>
      <w:r w:rsidRPr="009E22BA">
        <w:rPr>
          <w:lang w:val="en-US"/>
        </w:rPr>
        <w:t>The combined test results are shown below, ordered from highest to lowest win percentage.</w:t>
      </w:r>
    </w:p>
    <w:p w:rsidR="006D25AA" w:rsidRPr="009E22BA" w:rsidRDefault="006D25AA">
      <w:pPr>
        <w:rPr>
          <w:lang w:val="en-US"/>
        </w:rPr>
      </w:pPr>
    </w:p>
    <w:tbl>
      <w:tblPr>
        <w:tblW w:w="0" w:type="auto"/>
        <w:tblLook w:val="0000"/>
      </w:tblPr>
      <w:tblGrid>
        <w:gridCol w:w="5685"/>
        <w:gridCol w:w="3315"/>
      </w:tblGrid>
      <w:tr w:rsidR="00A77B3E">
        <w:tblPrEx>
          <w:tblCellMar>
            <w:top w:w="0" w:type="dxa"/>
            <w:bottom w:w="0" w:type="dxa"/>
          </w:tblCellMar>
        </w:tblPrEx>
        <w:tc>
          <w:tcPr>
            <w:tcW w:w="5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96723D">
            <w:pPr>
              <w:spacing w:line="240" w:lineRule="auto"/>
              <w:jc w:val="center"/>
            </w:pPr>
            <w:r>
              <w:rPr>
                <w:b/>
                <w:bCs/>
                <w:sz w:val="28"/>
                <w:szCs w:val="28"/>
              </w:rPr>
              <w:t>Agent</w:t>
            </w:r>
          </w:p>
        </w:tc>
        <w:tc>
          <w:tcPr>
            <w:tcW w:w="33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96723D">
            <w:pPr>
              <w:spacing w:line="240" w:lineRule="auto"/>
              <w:jc w:val="center"/>
            </w:pPr>
            <w:r>
              <w:rPr>
                <w:b/>
                <w:bCs/>
                <w:sz w:val="28"/>
                <w:szCs w:val="28"/>
              </w:rPr>
              <w:t>Win % (All words)</w:t>
            </w:r>
          </w:p>
        </w:tc>
      </w:tr>
      <w:tr w:rsidR="00A77B3E">
        <w:tblPrEx>
          <w:tblCellMar>
            <w:top w:w="0" w:type="dxa"/>
            <w:bottom w:w="0" w:type="dxa"/>
          </w:tblCellMar>
        </w:tblPrEx>
        <w:tc>
          <w:tcPr>
            <w:tcW w:w="5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96723D">
            <w:pPr>
              <w:spacing w:line="240" w:lineRule="auto"/>
            </w:pPr>
            <w:r>
              <w:t>Clever Agent</w:t>
            </w:r>
          </w:p>
        </w:tc>
        <w:tc>
          <w:tcPr>
            <w:tcW w:w="33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96723D">
            <w:pPr>
              <w:spacing w:line="240" w:lineRule="auto"/>
              <w:jc w:val="center"/>
            </w:pPr>
            <w:r>
              <w:t>98.3</w:t>
            </w:r>
          </w:p>
        </w:tc>
      </w:tr>
      <w:tr w:rsidR="00A77B3E">
        <w:tblPrEx>
          <w:tblCellMar>
            <w:top w:w="0" w:type="dxa"/>
            <w:bottom w:w="0" w:type="dxa"/>
          </w:tblCellMar>
        </w:tblPrEx>
        <w:tc>
          <w:tcPr>
            <w:tcW w:w="5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9E22BA" w:rsidRDefault="0096723D">
            <w:pPr>
              <w:spacing w:line="240" w:lineRule="auto"/>
              <w:rPr>
                <w:lang w:val="en-US"/>
              </w:rPr>
            </w:pPr>
            <w:r w:rsidRPr="009E22BA">
              <w:rPr>
                <w:lang w:val="en-US"/>
              </w:rPr>
              <w:t>Best Genetic DNA (With skip)</w:t>
            </w:r>
          </w:p>
        </w:tc>
        <w:tc>
          <w:tcPr>
            <w:tcW w:w="33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96723D">
            <w:pPr>
              <w:spacing w:line="240" w:lineRule="auto"/>
              <w:jc w:val="center"/>
            </w:pPr>
            <w:r>
              <w:t>89.9</w:t>
            </w:r>
          </w:p>
        </w:tc>
      </w:tr>
      <w:tr w:rsidR="00A77B3E">
        <w:tblPrEx>
          <w:tblCellMar>
            <w:top w:w="0" w:type="dxa"/>
            <w:bottom w:w="0" w:type="dxa"/>
          </w:tblCellMar>
        </w:tblPrEx>
        <w:tc>
          <w:tcPr>
            <w:tcW w:w="5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96723D">
            <w:pPr>
              <w:spacing w:line="240" w:lineRule="auto"/>
            </w:pPr>
            <w:r>
              <w:t>Ultimate DNA (With skip)</w:t>
            </w:r>
          </w:p>
        </w:tc>
        <w:tc>
          <w:tcPr>
            <w:tcW w:w="33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96723D">
            <w:pPr>
              <w:spacing w:line="240" w:lineRule="auto"/>
              <w:jc w:val="center"/>
            </w:pPr>
            <w:r>
              <w:t>88.6</w:t>
            </w:r>
          </w:p>
        </w:tc>
      </w:tr>
      <w:tr w:rsidR="00A77B3E">
        <w:tblPrEx>
          <w:tblCellMar>
            <w:top w:w="0" w:type="dxa"/>
            <w:bottom w:w="0" w:type="dxa"/>
          </w:tblCellMar>
        </w:tblPrEx>
        <w:tc>
          <w:tcPr>
            <w:tcW w:w="5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96723D">
            <w:pPr>
              <w:spacing w:line="240" w:lineRule="auto"/>
            </w:pPr>
            <w:r>
              <w:t>Ultimate DNA (No sk</w:t>
            </w:r>
            <w:r>
              <w:t>ip)</w:t>
            </w:r>
          </w:p>
        </w:tc>
        <w:tc>
          <w:tcPr>
            <w:tcW w:w="33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96723D">
            <w:pPr>
              <w:spacing w:line="240" w:lineRule="auto"/>
              <w:jc w:val="center"/>
            </w:pPr>
            <w:r>
              <w:t>69.9</w:t>
            </w:r>
          </w:p>
        </w:tc>
      </w:tr>
      <w:tr w:rsidR="00A77B3E">
        <w:tblPrEx>
          <w:tblCellMar>
            <w:top w:w="0" w:type="dxa"/>
            <w:bottom w:w="0" w:type="dxa"/>
          </w:tblCellMar>
        </w:tblPrEx>
        <w:tc>
          <w:tcPr>
            <w:tcW w:w="5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9E22BA" w:rsidRDefault="0096723D">
            <w:pPr>
              <w:spacing w:line="240" w:lineRule="auto"/>
              <w:rPr>
                <w:lang w:val="en-US"/>
              </w:rPr>
            </w:pPr>
            <w:r w:rsidRPr="009E22BA">
              <w:rPr>
                <w:lang w:val="en-US"/>
              </w:rPr>
              <w:t>Best Genetic DNA (No skip)</w:t>
            </w:r>
          </w:p>
        </w:tc>
        <w:tc>
          <w:tcPr>
            <w:tcW w:w="33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96723D">
            <w:pPr>
              <w:spacing w:line="240" w:lineRule="auto"/>
              <w:jc w:val="center"/>
            </w:pPr>
            <w:r>
              <w:t>67.0</w:t>
            </w:r>
          </w:p>
        </w:tc>
      </w:tr>
    </w:tbl>
    <w:p w:rsidR="006D25AA" w:rsidRDefault="006D25AA">
      <w:pPr>
        <w:rPr>
          <w:lang w:val="en-US"/>
        </w:rPr>
      </w:pPr>
    </w:p>
    <w:p w:rsidR="00A77B3E" w:rsidRPr="009E22BA" w:rsidRDefault="0096723D">
      <w:pPr>
        <w:rPr>
          <w:lang w:val="en-US"/>
        </w:rPr>
      </w:pPr>
      <w:r w:rsidRPr="009E22BA">
        <w:rPr>
          <w:lang w:val="en-US"/>
        </w:rPr>
        <w:t>The generated genetic DNA’s and their scores can be seen by opening the skip.html and no_skip.html files in the accompanying material (they should look like the figure below). The scoreboards clearly show how ran</w:t>
      </w:r>
      <w:r w:rsidRPr="009E22BA">
        <w:rPr>
          <w:lang w:val="en-US"/>
        </w:rPr>
        <w:t xml:space="preserve">domly generated DNA scores are much lower than for DNA strings that have been evolved over several generations. Random DNA strings can be recognized as those on the list with no parents. The “id” number to the far right in each entry is indicates how many </w:t>
      </w:r>
      <w:r w:rsidRPr="009E22BA">
        <w:rPr>
          <w:lang w:val="en-US"/>
        </w:rPr>
        <w:t xml:space="preserve">DNA’s were generated before that DNA. For example, in the figure </w:t>
      </w:r>
      <w:r w:rsidRPr="009E22BA">
        <w:rPr>
          <w:lang w:val="en-US"/>
        </w:rPr>
        <w:lastRenderedPageBreak/>
        <w:t>below the top 4 DNA’s all have id’s over 30.000. It is worth noting that higher ID’s doesn’t necessarily equal better scores.</w:t>
      </w:r>
    </w:p>
    <w:p w:rsidR="00A77B3E" w:rsidRPr="009E22BA" w:rsidRDefault="0096723D">
      <w:pPr>
        <w:rPr>
          <w:lang w:val="en-US"/>
        </w:rPr>
      </w:pPr>
    </w:p>
    <w:p w:rsidR="00A77B3E" w:rsidRDefault="0005422C">
      <w:pPr>
        <w:jc w:val="center"/>
      </w:pPr>
      <w:r>
        <w:rPr>
          <w:noProof/>
        </w:rPr>
        <w:drawing>
          <wp:inline distT="0" distB="0" distL="0" distR="0">
            <wp:extent cx="5715000" cy="85725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5715000" cy="857250"/>
                    </a:xfrm>
                    <a:prstGeom prst="rect">
                      <a:avLst/>
                    </a:prstGeom>
                    <a:noFill/>
                    <a:ln w="9525">
                      <a:noFill/>
                      <a:miter lim="800000"/>
                      <a:headEnd/>
                      <a:tailEnd/>
                    </a:ln>
                  </pic:spPr>
                </pic:pic>
              </a:graphicData>
            </a:graphic>
          </wp:inline>
        </w:drawing>
      </w:r>
    </w:p>
    <w:p w:rsidR="00A77B3E" w:rsidRPr="009E22BA" w:rsidRDefault="0096723D">
      <w:pPr>
        <w:pStyle w:val="Heading1"/>
        <w:spacing w:line="276" w:lineRule="auto"/>
        <w:rPr>
          <w:lang w:val="en-US"/>
        </w:rPr>
      </w:pPr>
      <w:bookmarkStart w:id="55" w:name="h.soj6tbykuzwd"/>
      <w:bookmarkStart w:id="56" w:name="_Toc294523538"/>
      <w:bookmarkEnd w:id="55"/>
      <w:r w:rsidRPr="009E22BA">
        <w:rPr>
          <w:lang w:val="en-US"/>
        </w:rPr>
        <w:t>Conclusion</w:t>
      </w:r>
      <w:bookmarkEnd w:id="56"/>
    </w:p>
    <w:p w:rsidR="00A77B3E" w:rsidRPr="009E22BA" w:rsidRDefault="0096723D">
      <w:pPr>
        <w:rPr>
          <w:lang w:val="en-US"/>
        </w:rPr>
      </w:pPr>
      <w:r w:rsidRPr="009E22BA">
        <w:rPr>
          <w:lang w:val="en-US"/>
        </w:rPr>
        <w:t>It is clearly an advantage to be able to skip lette</w:t>
      </w:r>
      <w:r w:rsidRPr="009E22BA">
        <w:rPr>
          <w:lang w:val="en-US"/>
        </w:rPr>
        <w:t>rs not in the possible remaining words, which can be seen by the skipping agents winning about 75% more games than the non-skipping agents.</w:t>
      </w:r>
    </w:p>
    <w:p w:rsidR="00A77B3E" w:rsidRPr="009E22BA" w:rsidRDefault="0096723D">
      <w:pPr>
        <w:rPr>
          <w:lang w:val="en-US"/>
        </w:rPr>
      </w:pPr>
    </w:p>
    <w:p w:rsidR="00A77B3E" w:rsidRPr="009E22BA" w:rsidRDefault="0096723D">
      <w:pPr>
        <w:rPr>
          <w:lang w:val="en-US"/>
        </w:rPr>
      </w:pPr>
      <w:r w:rsidRPr="009E22BA">
        <w:rPr>
          <w:lang w:val="en-US"/>
        </w:rPr>
        <w:t xml:space="preserve">If the dictionary had had words with at least 17 or more different letters they should have been removed, since it </w:t>
      </w:r>
      <w:r w:rsidRPr="009E22BA">
        <w:rPr>
          <w:lang w:val="en-US"/>
        </w:rPr>
        <w:t xml:space="preserve">is impossible to lose with them (26 letters in the alphabet - 9 wrong guesses without losing = 17). However, that is not the case, as seen in the graph </w:t>
      </w:r>
      <w:r w:rsidR="006D25AA">
        <w:rPr>
          <w:lang w:val="en-US"/>
        </w:rPr>
        <w:t>in the following page</w:t>
      </w:r>
      <w:r w:rsidRPr="009E22BA">
        <w:rPr>
          <w:lang w:val="en-US"/>
        </w:rPr>
        <w:t>, illustrating the distribution of words with varying numbers of letters:</w:t>
      </w:r>
    </w:p>
    <w:p w:rsidR="006D25AA" w:rsidRPr="006D25AA" w:rsidRDefault="006D25AA">
      <w:pPr>
        <w:jc w:val="center"/>
        <w:rPr>
          <w:lang w:val="en-US"/>
        </w:rPr>
      </w:pPr>
    </w:p>
    <w:p w:rsidR="00A77B3E" w:rsidRDefault="0005422C">
      <w:pPr>
        <w:jc w:val="center"/>
      </w:pPr>
      <w:r>
        <w:rPr>
          <w:noProof/>
        </w:rPr>
        <w:drawing>
          <wp:inline distT="0" distB="0" distL="0" distR="0">
            <wp:extent cx="4438650" cy="312420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srcRect/>
                    <a:stretch>
                      <a:fillRect/>
                    </a:stretch>
                  </pic:blipFill>
                  <pic:spPr bwMode="auto">
                    <a:xfrm>
                      <a:off x="0" y="0"/>
                      <a:ext cx="4438650" cy="3124200"/>
                    </a:xfrm>
                    <a:prstGeom prst="rect">
                      <a:avLst/>
                    </a:prstGeom>
                    <a:noFill/>
                    <a:ln w="9525">
                      <a:noFill/>
                      <a:miter lim="800000"/>
                      <a:headEnd/>
                      <a:tailEnd/>
                    </a:ln>
                  </pic:spPr>
                </pic:pic>
              </a:graphicData>
            </a:graphic>
          </wp:inline>
        </w:drawing>
      </w:r>
    </w:p>
    <w:p w:rsidR="006D25AA" w:rsidRPr="006D25AA" w:rsidRDefault="006D25AA" w:rsidP="006D25AA">
      <w:pPr>
        <w:rPr>
          <w:lang w:val="en-US"/>
        </w:rPr>
      </w:pPr>
      <w:bookmarkStart w:id="57" w:name="h.fwt3qngujnis"/>
      <w:bookmarkStart w:id="58" w:name="_Toc294523539"/>
      <w:bookmarkEnd w:id="57"/>
    </w:p>
    <w:p w:rsidR="00A77B3E" w:rsidRPr="009E22BA" w:rsidRDefault="0096723D">
      <w:pPr>
        <w:pStyle w:val="Heading3"/>
        <w:spacing w:line="276" w:lineRule="auto"/>
        <w:rPr>
          <w:lang w:val="en-US"/>
        </w:rPr>
      </w:pPr>
      <w:r w:rsidRPr="009E22BA">
        <w:rPr>
          <w:lang w:val="en-US"/>
        </w:rPr>
        <w:t xml:space="preserve">Difficulty of Guessing </w:t>
      </w:r>
      <w:r w:rsidRPr="009E22BA">
        <w:rPr>
          <w:lang w:val="en-US"/>
        </w:rPr>
        <w:t>a Word</w:t>
      </w:r>
      <w:bookmarkEnd w:id="58"/>
    </w:p>
    <w:p w:rsidR="00A77B3E" w:rsidRPr="009E22BA" w:rsidRDefault="0096723D">
      <w:pPr>
        <w:rPr>
          <w:lang w:val="en-US"/>
        </w:rPr>
      </w:pPr>
      <w:r w:rsidRPr="009E22BA">
        <w:rPr>
          <w:lang w:val="en-US"/>
        </w:rPr>
        <w:t>The difficulty is dictated by several factors: Clearly it is easier to avoid dying as the number of different letters in the word increases, but 80% of the words have 8 different letters or less, so the number of easy-to-guess words is rather low.</w:t>
      </w:r>
    </w:p>
    <w:p w:rsidR="006D25AA" w:rsidRPr="009E22BA" w:rsidRDefault="0096723D">
      <w:pPr>
        <w:rPr>
          <w:lang w:val="en-US"/>
        </w:rPr>
      </w:pPr>
      <w:r w:rsidRPr="009E22BA">
        <w:rPr>
          <w:lang w:val="en-US"/>
        </w:rPr>
        <w:t>W</w:t>
      </w:r>
      <w:r w:rsidRPr="009E22BA">
        <w:rPr>
          <w:lang w:val="en-US"/>
        </w:rPr>
        <w:t>ord length is not a hugely important factor, only when it is first used to eliminate all possibilities with a different length. The reason for this is that a word might contain more than one of a given letter. This can both be an advantage and a disadvanta</w:t>
      </w:r>
      <w:r w:rsidRPr="009E22BA">
        <w:rPr>
          <w:lang w:val="en-US"/>
        </w:rPr>
        <w:t xml:space="preserve">ge, since </w:t>
      </w:r>
      <w:r w:rsidRPr="009E22BA">
        <w:rPr>
          <w:lang w:val="en-US"/>
        </w:rPr>
        <w:lastRenderedPageBreak/>
        <w:t>guessing a letter with several occurrences in the word helps eliminate more words, but fewer different letters also makes it more difficult to actually guess a letter contained in the word.</w:t>
      </w:r>
    </w:p>
    <w:p w:rsidR="00A77B3E" w:rsidRPr="009E22BA" w:rsidRDefault="0096723D">
      <w:pPr>
        <w:pStyle w:val="Heading3"/>
        <w:spacing w:line="276" w:lineRule="auto"/>
        <w:rPr>
          <w:lang w:val="en-US"/>
        </w:rPr>
      </w:pPr>
      <w:bookmarkStart w:id="59" w:name="h.9utwh14jgk53"/>
      <w:bookmarkStart w:id="60" w:name="_Toc294523540"/>
      <w:bookmarkEnd w:id="59"/>
      <w:r w:rsidRPr="009E22BA">
        <w:rPr>
          <w:lang w:val="en-US"/>
        </w:rPr>
        <w:t>Artificial Intelligence</w:t>
      </w:r>
      <w:bookmarkEnd w:id="60"/>
    </w:p>
    <w:p w:rsidR="00A77B3E" w:rsidRPr="009E22BA" w:rsidRDefault="0096723D">
      <w:pPr>
        <w:rPr>
          <w:lang w:val="en-US"/>
        </w:rPr>
      </w:pPr>
      <w:r w:rsidRPr="009E22BA">
        <w:rPr>
          <w:lang w:val="en-US"/>
        </w:rPr>
        <w:t>It is possible that the mating m</w:t>
      </w:r>
      <w:r w:rsidRPr="009E22BA">
        <w:rPr>
          <w:lang w:val="en-US"/>
        </w:rPr>
        <w:t>ethod used could be changed in a way that either resulted in better performing DNA strings, or achieving similar results in fewer iterations.</w:t>
      </w:r>
    </w:p>
    <w:p w:rsidR="00A77B3E" w:rsidRPr="009E22BA" w:rsidRDefault="0096723D">
      <w:pPr>
        <w:rPr>
          <w:lang w:val="en-US"/>
        </w:rPr>
      </w:pPr>
      <w:r w:rsidRPr="009E22BA">
        <w:rPr>
          <w:lang w:val="en-US"/>
        </w:rPr>
        <w:t>The results achieved by the genetic DNA’s are similar or better than the “Ultimate DNA” that we assumed would be a</w:t>
      </w:r>
      <w:r w:rsidRPr="009E22BA">
        <w:rPr>
          <w:lang w:val="en-US"/>
        </w:rPr>
        <w:t xml:space="preserve"> near optimal sequence to guess characters in a game of hangman. This indicates that our initial idea about making guesses based on the probability of existence of the letter in the remaining words isn’t the optimal way of gessing. The results also show th</w:t>
      </w:r>
      <w:r w:rsidRPr="009E22BA">
        <w:rPr>
          <w:lang w:val="en-US"/>
        </w:rPr>
        <w:t>at the DNA sequences were getting better and better the longer we allowed the server/client applications to test new DNA’s, and that randomly generated DNA’s generally performed very poorly compared to the genetic DNA’s.</w:t>
      </w:r>
    </w:p>
    <w:p w:rsidR="006D25AA" w:rsidRPr="009E22BA" w:rsidRDefault="0096723D">
      <w:pPr>
        <w:rPr>
          <w:lang w:val="en-US"/>
        </w:rPr>
      </w:pPr>
      <w:r w:rsidRPr="009E22BA">
        <w:rPr>
          <w:lang w:val="en-US"/>
        </w:rPr>
        <w:t>The Clever Agent can also be consid</w:t>
      </w:r>
      <w:r w:rsidRPr="009E22BA">
        <w:rPr>
          <w:lang w:val="en-US"/>
        </w:rPr>
        <w:t>ered an artificial intelligence, and is extremely efficient at “winning” games of hangman with a win rate of over 98%.</w:t>
      </w:r>
    </w:p>
    <w:p w:rsidR="00A77B3E" w:rsidRPr="009E22BA" w:rsidRDefault="0096723D">
      <w:pPr>
        <w:pStyle w:val="Heading3"/>
        <w:spacing w:line="276" w:lineRule="auto"/>
        <w:rPr>
          <w:lang w:val="en-US"/>
        </w:rPr>
      </w:pPr>
      <w:bookmarkStart w:id="61" w:name="h.s04jndyz6c61"/>
      <w:bookmarkStart w:id="62" w:name="_Toc294523541"/>
      <w:bookmarkEnd w:id="61"/>
      <w:r w:rsidRPr="009E22BA">
        <w:rPr>
          <w:lang w:val="en-US"/>
        </w:rPr>
        <w:t>Parallelization</w:t>
      </w:r>
      <w:bookmarkEnd w:id="62"/>
    </w:p>
    <w:p w:rsidR="00A77B3E" w:rsidRDefault="0096723D">
      <w:pPr>
        <w:rPr>
          <w:lang w:val="en-US"/>
        </w:rPr>
      </w:pPr>
      <w:r w:rsidRPr="009E22BA">
        <w:rPr>
          <w:lang w:val="en-US"/>
        </w:rPr>
        <w:t>By splitting the program into two separate applications (server/client) and having them communicate via http, we formed a</w:t>
      </w:r>
      <w:r w:rsidRPr="009E22BA">
        <w:rPr>
          <w:lang w:val="en-US"/>
        </w:rPr>
        <w:t xml:space="preserve"> small-scale grid computer. By making the calculations threaded we achieved further speed gains proportional to the number of CPU cores on the client machines. The DNA sequences were allowed to evolve over approximately 24 hours for each testing, running a</w:t>
      </w:r>
      <w:r w:rsidRPr="009E22BA">
        <w:rPr>
          <w:lang w:val="en-US"/>
        </w:rPr>
        <w:t xml:space="preserve"> total of 8 threads at the time. Without parallelization the tests would probably have taken vastly more time to run.</w:t>
      </w:r>
    </w:p>
    <w:p w:rsidR="006D25AA" w:rsidRDefault="006D25AA">
      <w:pPr>
        <w:rPr>
          <w:lang w:val="en-US"/>
        </w:rPr>
      </w:pPr>
    </w:p>
    <w:p w:rsidR="006D25AA" w:rsidRDefault="006D25AA">
      <w:pPr>
        <w:rPr>
          <w:lang w:val="en-US"/>
        </w:rPr>
      </w:pPr>
    </w:p>
    <w:p w:rsidR="006D25AA" w:rsidRDefault="006D25AA">
      <w:pPr>
        <w:rPr>
          <w:lang w:val="en-US"/>
        </w:rPr>
      </w:pPr>
    </w:p>
    <w:p w:rsidR="006D25AA" w:rsidRDefault="006D25AA">
      <w:pPr>
        <w:rPr>
          <w:lang w:val="en-US"/>
        </w:rPr>
      </w:pPr>
    </w:p>
    <w:p w:rsidR="006D25AA" w:rsidRDefault="006D25AA">
      <w:pPr>
        <w:rPr>
          <w:lang w:val="en-US"/>
        </w:rPr>
      </w:pPr>
    </w:p>
    <w:p w:rsidR="006D25AA" w:rsidRDefault="006D25AA">
      <w:pPr>
        <w:rPr>
          <w:lang w:val="en-US"/>
        </w:rPr>
      </w:pPr>
    </w:p>
    <w:p w:rsidR="006D25AA" w:rsidRDefault="006D25AA">
      <w:pPr>
        <w:rPr>
          <w:lang w:val="en-US"/>
        </w:rPr>
      </w:pPr>
    </w:p>
    <w:p w:rsidR="006D25AA" w:rsidRDefault="006D25AA">
      <w:pPr>
        <w:rPr>
          <w:lang w:val="en-US"/>
        </w:rPr>
      </w:pPr>
    </w:p>
    <w:p w:rsidR="006D25AA" w:rsidRDefault="006D25AA">
      <w:pPr>
        <w:rPr>
          <w:lang w:val="en-US"/>
        </w:rPr>
      </w:pPr>
    </w:p>
    <w:p w:rsidR="006D25AA" w:rsidRDefault="006D25AA">
      <w:pPr>
        <w:rPr>
          <w:lang w:val="en-US"/>
        </w:rPr>
      </w:pPr>
    </w:p>
    <w:p w:rsidR="006D25AA" w:rsidRDefault="006D25AA">
      <w:pPr>
        <w:rPr>
          <w:lang w:val="en-US"/>
        </w:rPr>
      </w:pPr>
    </w:p>
    <w:p w:rsidR="006D25AA" w:rsidRDefault="006D25AA">
      <w:pPr>
        <w:rPr>
          <w:lang w:val="en-US"/>
        </w:rPr>
      </w:pPr>
    </w:p>
    <w:p w:rsidR="006D25AA" w:rsidRDefault="006D25AA">
      <w:pPr>
        <w:rPr>
          <w:lang w:val="en-US"/>
        </w:rPr>
      </w:pPr>
    </w:p>
    <w:p w:rsidR="006D25AA" w:rsidRDefault="006D25AA">
      <w:pPr>
        <w:rPr>
          <w:lang w:val="en-US"/>
        </w:rPr>
      </w:pPr>
    </w:p>
    <w:p w:rsidR="006D25AA" w:rsidRDefault="006D25AA">
      <w:pPr>
        <w:rPr>
          <w:lang w:val="en-US"/>
        </w:rPr>
      </w:pPr>
    </w:p>
    <w:p w:rsidR="006D25AA" w:rsidRDefault="006D25AA">
      <w:pPr>
        <w:rPr>
          <w:lang w:val="en-US"/>
        </w:rPr>
      </w:pPr>
    </w:p>
    <w:p w:rsidR="006D25AA" w:rsidRDefault="006D25AA">
      <w:pPr>
        <w:rPr>
          <w:lang w:val="en-US"/>
        </w:rPr>
      </w:pPr>
    </w:p>
    <w:p w:rsidR="006D25AA" w:rsidRDefault="006D25AA">
      <w:pPr>
        <w:rPr>
          <w:lang w:val="en-US"/>
        </w:rPr>
      </w:pPr>
    </w:p>
    <w:p w:rsidR="006D25AA" w:rsidRDefault="006D25AA">
      <w:pPr>
        <w:rPr>
          <w:lang w:val="en-US"/>
        </w:rPr>
      </w:pPr>
    </w:p>
    <w:p w:rsidR="006D25AA" w:rsidRDefault="006D25AA">
      <w:pPr>
        <w:rPr>
          <w:lang w:val="en-US"/>
        </w:rPr>
      </w:pPr>
    </w:p>
    <w:p w:rsidR="006D25AA" w:rsidRDefault="006D25AA">
      <w:pPr>
        <w:rPr>
          <w:lang w:val="en-US"/>
        </w:rPr>
      </w:pPr>
    </w:p>
    <w:p w:rsidR="006D25AA" w:rsidRDefault="006D25AA">
      <w:pPr>
        <w:rPr>
          <w:lang w:val="en-US"/>
        </w:rPr>
      </w:pPr>
    </w:p>
    <w:p w:rsidR="006D25AA" w:rsidRPr="009E22BA" w:rsidRDefault="006D25AA">
      <w:pPr>
        <w:rPr>
          <w:lang w:val="en-US"/>
        </w:rPr>
      </w:pPr>
    </w:p>
    <w:p w:rsidR="00A77B3E" w:rsidRPr="009E22BA" w:rsidRDefault="0096723D">
      <w:pPr>
        <w:pStyle w:val="Heading1"/>
        <w:spacing w:line="276" w:lineRule="auto"/>
        <w:rPr>
          <w:lang w:val="en-US"/>
        </w:rPr>
      </w:pPr>
      <w:bookmarkStart w:id="63" w:name="h.dwbh91yum99o"/>
      <w:bookmarkStart w:id="64" w:name="_Toc294523542"/>
      <w:bookmarkEnd w:id="63"/>
      <w:r w:rsidRPr="009E22BA">
        <w:rPr>
          <w:lang w:val="en-US"/>
        </w:rPr>
        <w:lastRenderedPageBreak/>
        <w:t>References</w:t>
      </w:r>
      <w:bookmarkEnd w:id="64"/>
    </w:p>
    <w:p w:rsidR="00A77B3E" w:rsidRPr="009E22BA" w:rsidRDefault="0096723D">
      <w:pPr>
        <w:rPr>
          <w:b/>
          <w:bCs/>
          <w:lang w:val="en-US"/>
        </w:rPr>
      </w:pPr>
      <w:r w:rsidRPr="009E22BA">
        <w:rPr>
          <w:b/>
          <w:bCs/>
          <w:lang w:val="en-US"/>
        </w:rPr>
        <w:t xml:space="preserve">[1] </w:t>
      </w:r>
      <w:r w:rsidRPr="009E22BA">
        <w:rPr>
          <w:i/>
          <w:iCs/>
          <w:lang w:val="en-US"/>
        </w:rPr>
        <w:t>Computer Architecture: A Quantitative Approach, Volume 1</w:t>
      </w:r>
      <w:r w:rsidRPr="009E22BA">
        <w:rPr>
          <w:lang w:val="en-US"/>
        </w:rPr>
        <w:t xml:space="preserve"> (2007) - </w:t>
      </w:r>
      <w:r w:rsidRPr="009E22BA">
        <w:rPr>
          <w:lang w:val="en-US"/>
        </w:rPr>
        <w:t>John Hennessy and David Patterson</w:t>
      </w:r>
    </w:p>
    <w:p w:rsidR="00A77B3E" w:rsidRPr="009E22BA" w:rsidRDefault="0096723D">
      <w:pPr>
        <w:rPr>
          <w:b/>
          <w:bCs/>
          <w:lang w:val="en-US"/>
        </w:rPr>
      </w:pPr>
      <w:r w:rsidRPr="009E22BA">
        <w:rPr>
          <w:b/>
          <w:bCs/>
          <w:lang w:val="en-US"/>
        </w:rPr>
        <w:t>[2]</w:t>
      </w:r>
      <w:r w:rsidRPr="009E22BA">
        <w:rPr>
          <w:lang w:val="en-US"/>
        </w:rPr>
        <w:t xml:space="preserve"> </w:t>
      </w:r>
      <w:r w:rsidRPr="009E22BA">
        <w:rPr>
          <w:i/>
          <w:iCs/>
          <w:lang w:val="en-US"/>
        </w:rPr>
        <w:t>Distributed Comput</w:t>
      </w:r>
      <w:r w:rsidRPr="009E22BA">
        <w:rPr>
          <w:i/>
          <w:iCs/>
          <w:lang w:val="en-US"/>
        </w:rPr>
        <w:t>ing: Principles, Algorithms, and Systems</w:t>
      </w:r>
      <w:r w:rsidRPr="009E22BA">
        <w:rPr>
          <w:lang w:val="en-US"/>
        </w:rPr>
        <w:t xml:space="preserve"> (2008) - Ajay Kshemkalyani and Mukesh Singhal</w:t>
      </w:r>
    </w:p>
    <w:p w:rsidR="00A77B3E" w:rsidRPr="009E22BA" w:rsidRDefault="0096723D">
      <w:pPr>
        <w:rPr>
          <w:b/>
          <w:bCs/>
          <w:lang w:val="en-US"/>
        </w:rPr>
      </w:pPr>
      <w:r w:rsidRPr="009E22BA">
        <w:rPr>
          <w:b/>
          <w:bCs/>
          <w:lang w:val="en-US"/>
        </w:rPr>
        <w:t>[3]</w:t>
      </w:r>
      <w:r w:rsidRPr="009E22BA">
        <w:rPr>
          <w:lang w:val="en-US"/>
        </w:rPr>
        <w:t xml:space="preserve"> </w:t>
      </w:r>
      <w:r w:rsidRPr="009E22BA">
        <w:rPr>
          <w:i/>
          <w:iCs/>
          <w:lang w:val="en-US"/>
        </w:rPr>
        <w:t>Artificial Intelligence: A Modern Approach</w:t>
      </w:r>
      <w:r w:rsidRPr="009E22BA">
        <w:rPr>
          <w:lang w:val="en-US"/>
        </w:rPr>
        <w:t xml:space="preserve"> (2010) - Stuart Russel and Peter Norvig</w:t>
      </w:r>
    </w:p>
    <w:sectPr w:rsidR="00A77B3E" w:rsidRPr="009E22BA" w:rsidSect="00E90F88">
      <w:headerReference w:type="even" r:id="rId17"/>
      <w:headerReference w:type="default" r:id="rId18"/>
      <w:pgSz w:w="11905" w:h="16837"/>
      <w:pgMar w:top="1440" w:right="147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6723D" w:rsidRDefault="0096723D" w:rsidP="00E90F88">
      <w:pPr>
        <w:spacing w:line="240" w:lineRule="auto"/>
      </w:pPr>
      <w:r>
        <w:separator/>
      </w:r>
    </w:p>
  </w:endnote>
  <w:endnote w:type="continuationSeparator" w:id="0">
    <w:p w:rsidR="0096723D" w:rsidRDefault="0096723D" w:rsidP="00E90F88">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6723D" w:rsidRDefault="0096723D" w:rsidP="00E90F88">
      <w:pPr>
        <w:spacing w:line="240" w:lineRule="auto"/>
      </w:pPr>
      <w:r>
        <w:separator/>
      </w:r>
    </w:p>
  </w:footnote>
  <w:footnote w:type="continuationSeparator" w:id="0">
    <w:p w:rsidR="0096723D" w:rsidRDefault="0096723D" w:rsidP="00E90F88">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0F88" w:rsidRDefault="00E90F88">
    <w:pPr>
      <w:pStyle w:val="Header"/>
    </w:pPr>
    <w:r w:rsidRPr="000B576A">
      <w:rPr>
        <w:noProof/>
        <w:lang w:val="en-US" w:eastAsia="zh-TW"/>
      </w:rPr>
      <w:pict>
        <v:shapetype id="_x0000_t202" coordsize="21600,21600" o:spt="202" path="m,l,21600r21600,l21600,xe">
          <v:stroke joinstyle="miter"/>
          <v:path gradientshapeok="t" o:connecttype="rect"/>
        </v:shapetype>
        <v:shape id="_x0000_s2063" type="#_x0000_t202" style="position:absolute;margin-left:1in;margin-top:29.65pt;width:449.75pt;height:12.65pt;z-index:251661312;mso-width-percent:1000;mso-position-horizontal-relative:page;mso-position-vertical-relative:page;mso-width-percent:1000;mso-width-relative:margin;v-text-anchor:middle" o:allowincell="f" filled="f" stroked="f">
          <v:textbox style="mso-fit-shape-to-text:t" inset=",0,,0">
            <w:txbxContent>
              <w:p w:rsidR="00E90F88" w:rsidRPr="00E90F88" w:rsidRDefault="00E90F88">
                <w:pPr>
                  <w:spacing w:line="240" w:lineRule="auto"/>
                  <w:rPr>
                    <w:lang w:val="en-US"/>
                  </w:rPr>
                </w:pPr>
                <w:r w:rsidRPr="00E90F88">
                  <w:rPr>
                    <w:color w:val="auto"/>
                    <w:lang w:val="en-US"/>
                  </w:rPr>
                  <w:t>Models and Tools for Parallelism – Artificial Intelligence Programming</w:t>
                </w:r>
              </w:p>
            </w:txbxContent>
          </v:textbox>
          <w10:wrap anchorx="margin" anchory="margin"/>
        </v:shape>
      </w:pict>
    </w:r>
    <w:r w:rsidRPr="000B576A">
      <w:rPr>
        <w:noProof/>
        <w:lang w:val="en-US" w:eastAsia="zh-TW"/>
      </w:rPr>
      <w:pict>
        <v:shape id="_x0000_s2062" type="#_x0000_t202" style="position:absolute;margin-left:0;margin-top:29.65pt;width:1in;height:12.65pt;z-index:251660288;mso-width-percent:1000;mso-position-horizontal-relative:page;mso-position-vertical-relative:page;mso-width-percent:1000;mso-width-relative:left-margin-area;v-text-anchor:middle" o:allowincell="f" fillcolor="#4f81bd" stroked="f">
          <v:textbox style="mso-fit-shape-to-text:t" inset=",0,,0">
            <w:txbxContent>
              <w:p w:rsidR="00E90F88" w:rsidRPr="00E90F88" w:rsidRDefault="00E90F88">
                <w:pPr>
                  <w:spacing w:line="240" w:lineRule="auto"/>
                  <w:jc w:val="right"/>
                  <w:rPr>
                    <w:color w:val="FFFFFF"/>
                  </w:rPr>
                </w:pPr>
                <w:fldSimple w:instr=" PAGE   \* MERGEFORMAT ">
                  <w:r w:rsidR="001D7E5D" w:rsidRPr="001D7E5D">
                    <w:rPr>
                      <w:noProof/>
                      <w:color w:val="FFFFFF"/>
                    </w:rPr>
                    <w:t>14</w:t>
                  </w:r>
                </w:fldSimple>
              </w:p>
            </w:txbxContent>
          </v:textbox>
          <w10:wrap anchorx="page"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0F88" w:rsidRDefault="00E90F88">
    <w:pPr>
      <w:pStyle w:val="Header"/>
    </w:pPr>
    <w:r w:rsidRPr="000B576A">
      <w:rPr>
        <w:noProof/>
        <w:lang w:val="en-US" w:eastAsia="zh-TW"/>
      </w:rPr>
      <w:pict>
        <v:shapetype id="_x0000_t202" coordsize="21600,21600" o:spt="202" path="m,l,21600r21600,l21600,xe">
          <v:stroke joinstyle="miter"/>
          <v:path gradientshapeok="t" o:connecttype="rect"/>
        </v:shapetype>
        <v:shape id="_x0000_s2065" type="#_x0000_t202" style="position:absolute;margin-left:1in;margin-top:29.65pt;width:449.75pt;height:12.65pt;z-index:251664384;mso-width-percent:1000;mso-position-horizontal-relative:page;mso-position-vertical-relative:page;mso-width-percent:1000;mso-width-relative:margin;v-text-anchor:middle" o:allowincell="f" filled="f" stroked="f">
          <v:textbox style="mso-fit-shape-to-text:t" inset=",0,,0">
            <w:txbxContent>
              <w:p w:rsidR="00E90F88" w:rsidRDefault="00E90F88">
                <w:pPr>
                  <w:spacing w:line="240" w:lineRule="auto"/>
                  <w:jc w:val="right"/>
                </w:pPr>
                <w:fldSimple w:instr=" STYLEREF  &quot;1&quot; ">
                  <w:r w:rsidR="001D7E5D">
                    <w:rPr>
                      <w:noProof/>
                    </w:rPr>
                    <w:t>References</w:t>
                  </w:r>
                </w:fldSimple>
              </w:p>
            </w:txbxContent>
          </v:textbox>
          <w10:wrap anchorx="margin" anchory="margin"/>
        </v:shape>
      </w:pict>
    </w:r>
    <w:r w:rsidRPr="000B576A">
      <w:rPr>
        <w:noProof/>
        <w:lang w:val="en-US" w:eastAsia="zh-TW"/>
      </w:rPr>
      <w:pict>
        <v:shape id="_x0000_s2064" type="#_x0000_t202" style="position:absolute;margin-left:521.75pt;margin-top:29.65pt;width:73.5pt;height:12.65pt;z-index:251663360;mso-width-percent:1000;mso-position-horizontal-relative:page;mso-position-vertical-relative:page;mso-width-percent:1000;mso-width-relative:right-margin-area;v-text-anchor:middle" o:allowincell="f" fillcolor="#4f81bd" stroked="f">
          <v:textbox style="mso-fit-shape-to-text:t" inset=",0,,0">
            <w:txbxContent>
              <w:p w:rsidR="00E90F88" w:rsidRPr="00E90F88" w:rsidRDefault="00E90F88">
                <w:pPr>
                  <w:spacing w:line="240" w:lineRule="auto"/>
                  <w:rPr>
                    <w:color w:val="FFFFFF"/>
                  </w:rPr>
                </w:pPr>
                <w:fldSimple w:instr=" PAGE   \* MERGEFORMAT ">
                  <w:r w:rsidR="001D7E5D" w:rsidRPr="001D7E5D">
                    <w:rPr>
                      <w:noProof/>
                      <w:color w:val="FFFFFF"/>
                    </w:rPr>
                    <w:t>15</w:t>
                  </w:r>
                </w:fldSimple>
              </w:p>
            </w:txbxContent>
          </v:textbox>
          <w10:wrap anchorx="page"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
    <w:nsid w:val="00000002"/>
    <w:multiLevelType w:val="hybridMultilevel"/>
    <w:tmpl w:val="00000002"/>
    <w:lvl w:ilvl="0">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2">
    <w:nsid w:val="00000003"/>
    <w:multiLevelType w:val="hybridMultilevel"/>
    <w:tmpl w:val="00000003"/>
    <w:lvl w:ilvl="0">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3">
    <w:nsid w:val="00000004"/>
    <w:multiLevelType w:val="hybridMultilevel"/>
    <w:tmpl w:val="00000004"/>
    <w:lvl w:ilvl="0">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4">
    <w:nsid w:val="00000005"/>
    <w:multiLevelType w:val="hybridMultilevel"/>
    <w:tmpl w:val="00000005"/>
    <w:lvl w:ilvl="0">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evenAndOddHeaders/>
  <w:drawingGridHorizontalSpacing w:val="110"/>
  <w:displayHorizontalDrawingGridEvery w:val="2"/>
  <w:noPunctuationKerning/>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rsids>
    <w:rsidRoot w:val="00A77B3E"/>
    <w:rsid w:val="00046E5F"/>
    <w:rsid w:val="0005422C"/>
    <w:rsid w:val="001D7E5D"/>
    <w:rsid w:val="004048FD"/>
    <w:rsid w:val="006D25AA"/>
    <w:rsid w:val="0096723D"/>
    <w:rsid w:val="009C2A1F"/>
    <w:rsid w:val="009E22BA"/>
    <w:rsid w:val="00AD4495"/>
    <w:rsid w:val="00D426EA"/>
    <w:rsid w:val="00E05A30"/>
    <w:rsid w:val="00E90F88"/>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a-DK" w:eastAsia="da-DK"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line="276" w:lineRule="auto"/>
    </w:pPr>
    <w:rPr>
      <w:rFonts w:ascii="Arial" w:eastAsia="Arial" w:hAnsi="Arial" w:cs="Arial"/>
      <w:color w:val="000000"/>
      <w:sz w:val="22"/>
      <w:szCs w:val="22"/>
    </w:rPr>
  </w:style>
  <w:style w:type="paragraph" w:styleId="Heading1">
    <w:name w:val="heading 1"/>
    <w:basedOn w:val="Normal"/>
    <w:next w:val="Normal"/>
    <w:qFormat/>
    <w:rsid w:val="00EF7B96"/>
    <w:pPr>
      <w:spacing w:before="480" w:after="120" w:line="240" w:lineRule="auto"/>
      <w:outlineLvl w:val="0"/>
    </w:pPr>
    <w:rPr>
      <w:b/>
      <w:bCs/>
      <w:sz w:val="48"/>
      <w:szCs w:val="48"/>
    </w:rPr>
  </w:style>
  <w:style w:type="paragraph" w:styleId="Heading2">
    <w:name w:val="heading 2"/>
    <w:basedOn w:val="Normal"/>
    <w:next w:val="Normal"/>
    <w:qFormat/>
    <w:rsid w:val="00EF7B96"/>
    <w:pPr>
      <w:spacing w:before="360" w:after="80" w:line="240" w:lineRule="auto"/>
      <w:outlineLvl w:val="1"/>
    </w:pPr>
    <w:rPr>
      <w:b/>
      <w:bCs/>
      <w:sz w:val="36"/>
      <w:szCs w:val="36"/>
    </w:rPr>
  </w:style>
  <w:style w:type="paragraph" w:styleId="Heading3">
    <w:name w:val="heading 3"/>
    <w:basedOn w:val="Normal"/>
    <w:next w:val="Normal"/>
    <w:qFormat/>
    <w:rsid w:val="00EF7B96"/>
    <w:pPr>
      <w:spacing w:before="280" w:after="80" w:line="240" w:lineRule="auto"/>
      <w:outlineLvl w:val="2"/>
    </w:pPr>
    <w:rPr>
      <w:b/>
      <w:bCs/>
      <w:sz w:val="28"/>
      <w:szCs w:val="28"/>
    </w:rPr>
  </w:style>
  <w:style w:type="paragraph" w:styleId="Heading4">
    <w:name w:val="heading 4"/>
    <w:basedOn w:val="Normal"/>
    <w:next w:val="Normal"/>
    <w:qFormat/>
    <w:rsid w:val="00EF7B96"/>
    <w:pPr>
      <w:spacing w:before="240" w:after="40" w:line="240" w:lineRule="auto"/>
      <w:outlineLvl w:val="3"/>
    </w:pPr>
    <w:rPr>
      <w:b/>
      <w:bCs/>
      <w:sz w:val="24"/>
      <w:szCs w:val="24"/>
    </w:rPr>
  </w:style>
  <w:style w:type="paragraph" w:styleId="Heading5">
    <w:name w:val="heading 5"/>
    <w:basedOn w:val="Normal"/>
    <w:next w:val="Normal"/>
    <w:qFormat/>
    <w:rsid w:val="00EF7B96"/>
    <w:pPr>
      <w:spacing w:before="220" w:after="40" w:line="240" w:lineRule="auto"/>
      <w:outlineLvl w:val="4"/>
    </w:pPr>
    <w:rPr>
      <w:b/>
      <w:bCs/>
    </w:rPr>
  </w:style>
  <w:style w:type="paragraph" w:styleId="Heading6">
    <w:name w:val="heading 6"/>
    <w:basedOn w:val="Normal"/>
    <w:next w:val="Normal"/>
    <w:qFormat/>
    <w:rsid w:val="00EF7B96"/>
    <w:pPr>
      <w:spacing w:before="200" w:after="40" w:line="240" w:lineRule="auto"/>
      <w:outlineLvl w:val="5"/>
    </w:pPr>
    <w:rPr>
      <w:b/>
      <w:bCs/>
      <w:sz w:val="20"/>
      <w:szCs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OCHeading">
    <w:name w:val="TOC Heading"/>
    <w:basedOn w:val="Heading1"/>
    <w:next w:val="Normal"/>
    <w:uiPriority w:val="39"/>
    <w:semiHidden/>
    <w:unhideWhenUsed/>
    <w:qFormat/>
    <w:rsid w:val="009E22BA"/>
    <w:pPr>
      <w:keepNext/>
      <w:keepLines/>
      <w:spacing w:after="0" w:line="276" w:lineRule="auto"/>
      <w:outlineLvl w:val="9"/>
    </w:pPr>
    <w:rPr>
      <w:rFonts w:ascii="Cambria" w:eastAsia="Times New Roman" w:hAnsi="Cambria" w:cs="Times New Roman"/>
      <w:color w:val="365F91"/>
      <w:sz w:val="28"/>
      <w:szCs w:val="28"/>
      <w:lang w:val="en-US" w:eastAsia="en-US"/>
    </w:rPr>
  </w:style>
  <w:style w:type="paragraph" w:styleId="TOC1">
    <w:name w:val="toc 1"/>
    <w:basedOn w:val="Normal"/>
    <w:next w:val="Normal"/>
    <w:autoRedefine/>
    <w:uiPriority w:val="39"/>
    <w:rsid w:val="009E22BA"/>
  </w:style>
  <w:style w:type="paragraph" w:styleId="TOC2">
    <w:name w:val="toc 2"/>
    <w:basedOn w:val="Normal"/>
    <w:next w:val="Normal"/>
    <w:autoRedefine/>
    <w:uiPriority w:val="39"/>
    <w:rsid w:val="009E22BA"/>
    <w:pPr>
      <w:ind w:left="220"/>
    </w:pPr>
  </w:style>
  <w:style w:type="paragraph" w:styleId="TOC3">
    <w:name w:val="toc 3"/>
    <w:basedOn w:val="Normal"/>
    <w:next w:val="Normal"/>
    <w:autoRedefine/>
    <w:uiPriority w:val="39"/>
    <w:rsid w:val="009E22BA"/>
    <w:pPr>
      <w:ind w:left="440"/>
    </w:pPr>
  </w:style>
  <w:style w:type="character" w:styleId="Hyperlink">
    <w:name w:val="Hyperlink"/>
    <w:basedOn w:val="DefaultParagraphFont"/>
    <w:uiPriority w:val="99"/>
    <w:unhideWhenUsed/>
    <w:rsid w:val="009E22BA"/>
    <w:rPr>
      <w:color w:val="0000FF"/>
      <w:u w:val="single"/>
    </w:rPr>
  </w:style>
  <w:style w:type="paragraph" w:styleId="Header">
    <w:name w:val="header"/>
    <w:basedOn w:val="Normal"/>
    <w:link w:val="HeaderChar"/>
    <w:rsid w:val="00E90F88"/>
    <w:pPr>
      <w:tabs>
        <w:tab w:val="center" w:pos="4819"/>
        <w:tab w:val="right" w:pos="9638"/>
      </w:tabs>
    </w:pPr>
  </w:style>
  <w:style w:type="character" w:customStyle="1" w:styleId="HeaderChar">
    <w:name w:val="Header Char"/>
    <w:basedOn w:val="DefaultParagraphFont"/>
    <w:link w:val="Header"/>
    <w:rsid w:val="00E90F88"/>
    <w:rPr>
      <w:rFonts w:ascii="Arial" w:eastAsia="Arial" w:hAnsi="Arial" w:cs="Arial"/>
      <w:color w:val="000000"/>
      <w:sz w:val="22"/>
      <w:szCs w:val="22"/>
    </w:rPr>
  </w:style>
  <w:style w:type="paragraph" w:styleId="Footer">
    <w:name w:val="footer"/>
    <w:basedOn w:val="Normal"/>
    <w:link w:val="FooterChar"/>
    <w:uiPriority w:val="99"/>
    <w:rsid w:val="00E90F88"/>
    <w:pPr>
      <w:tabs>
        <w:tab w:val="center" w:pos="4819"/>
        <w:tab w:val="right" w:pos="9638"/>
      </w:tabs>
    </w:pPr>
  </w:style>
  <w:style w:type="character" w:customStyle="1" w:styleId="FooterChar">
    <w:name w:val="Footer Char"/>
    <w:basedOn w:val="DefaultParagraphFont"/>
    <w:link w:val="Footer"/>
    <w:uiPriority w:val="99"/>
    <w:rsid w:val="00E90F88"/>
    <w:rPr>
      <w:rFonts w:ascii="Arial" w:eastAsia="Arial" w:hAnsi="Arial" w:cs="Arial"/>
      <w:color w:val="000000"/>
      <w:sz w:val="22"/>
      <w:szCs w:val="22"/>
    </w:rPr>
  </w:style>
  <w:style w:type="paragraph" w:styleId="BalloonText">
    <w:name w:val="Balloon Text"/>
    <w:basedOn w:val="Normal"/>
    <w:link w:val="BalloonTextChar"/>
    <w:rsid w:val="00E90F88"/>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E90F88"/>
    <w:rPr>
      <w:rFonts w:ascii="Tahoma" w:eastAsia="Arial" w:hAnsi="Tahoma" w:cs="Tahoma"/>
      <w:color w:val="000000"/>
      <w:sz w:val="16"/>
      <w:szCs w:val="1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oo.gl/Iuvu6" TargetMode="External"/><Relationship Id="rId13" Type="http://schemas.openxmlformats.org/officeDocument/2006/relationships/hyperlink" Target="http://goo.gl/Iuvu6" TargetMode="External"/><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goo.gl/Iuvu6"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oo.gl/Iuvu6"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goo.gl/Iuvu6"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goo.gl/Iuvu6"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021B27-70E1-48EC-8CBA-9C2A637FFE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Pages>
  <Words>3957</Words>
  <Characters>24138</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Models and Tools for Parallelism – Artificial Intelligence Programming</vt:lpstr>
    </vt:vector>
  </TitlesOfParts>
  <Company/>
  <LinksUpToDate>false</LinksUpToDate>
  <CharactersWithSpaces>28039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Models and Tools for Parallelism – Artificial Intelligence Programming</dc:title>
  <dc:creator>admin</dc:creator>
  <cp:lastModifiedBy>admin</cp:lastModifiedBy>
  <cp:revision>10</cp:revision>
  <cp:lastPrinted>2011-05-30T11:32:00Z</cp:lastPrinted>
  <dcterms:created xsi:type="dcterms:W3CDTF">2011-05-30T11:10:00Z</dcterms:created>
  <dcterms:modified xsi:type="dcterms:W3CDTF">2011-05-30T11:34:00Z</dcterms:modified>
</cp:coreProperties>
</file>